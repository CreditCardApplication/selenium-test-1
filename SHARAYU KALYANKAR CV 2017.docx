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C76" w:rsidRPr="00191623" w:rsidRDefault="004C7C76" w:rsidP="004C7C76">
      <w:pPr>
        <w:pStyle w:val="Heading1"/>
      </w:pPr>
    </w:p>
    <w:tbl>
      <w:tblPr>
        <w:tblW w:w="0" w:type="auto"/>
        <w:tblInd w:w="-103" w:type="dxa"/>
        <w:tblCellMar>
          <w:left w:w="0" w:type="dxa"/>
          <w:right w:w="0" w:type="dxa"/>
        </w:tblCellMar>
        <w:tblLook w:val="0000" w:firstRow="0" w:lastRow="0" w:firstColumn="0" w:lastColumn="0" w:noHBand="0" w:noVBand="0"/>
      </w:tblPr>
      <w:tblGrid>
        <w:gridCol w:w="7367"/>
        <w:gridCol w:w="3410"/>
      </w:tblGrid>
      <w:tr w:rsidR="004C7C76" w:rsidTr="009D204F">
        <w:tblPrEx>
          <w:tblCellMar>
            <w:top w:w="0" w:type="dxa"/>
            <w:left w:w="0" w:type="dxa"/>
            <w:bottom w:w="0" w:type="dxa"/>
            <w:right w:w="0" w:type="dxa"/>
          </w:tblCellMar>
        </w:tblPrEx>
        <w:trPr>
          <w:trHeight w:val="930"/>
        </w:trPr>
        <w:tc>
          <w:tcPr>
            <w:tcW w:w="7367" w:type="dxa"/>
            <w:shd w:val="clear" w:color="auto" w:fill="auto"/>
          </w:tcPr>
          <w:p w:rsidR="004C7C76" w:rsidRPr="00191623" w:rsidRDefault="004C7C76" w:rsidP="004C7C76">
            <w:pPr>
              <w:pStyle w:val="Heading3"/>
              <w:numPr>
                <w:ilvl w:val="2"/>
                <w:numId w:val="1"/>
              </w:numPr>
              <w:rPr>
                <w:rStyle w:val="Heading1Char"/>
                <w:rFonts w:ascii="Calibri" w:eastAsia="MS Mincho" w:hAnsi="Calibri"/>
                <w:color w:val="8DB3E2"/>
                <w:sz w:val="20"/>
              </w:rPr>
            </w:pPr>
            <w:r w:rsidRPr="00191623">
              <w:rPr>
                <w:rStyle w:val="Heading1Char"/>
                <w:rFonts w:ascii="Calibri" w:eastAsia="MS Mincho" w:hAnsi="Calibri"/>
                <w:color w:val="8DB3E2"/>
                <w:sz w:val="20"/>
              </w:rPr>
              <w:t>SHARAYU KALYANKAR</w:t>
            </w:r>
          </w:p>
        </w:tc>
        <w:tc>
          <w:tcPr>
            <w:tcW w:w="3410" w:type="dxa"/>
            <w:shd w:val="clear" w:color="auto" w:fill="auto"/>
          </w:tcPr>
          <w:p w:rsidR="004C7C76" w:rsidRDefault="004C7C76" w:rsidP="009D204F">
            <w:pPr>
              <w:jc w:val="right"/>
              <w:rPr>
                <w:rFonts w:ascii="Calibri" w:hAnsi="Calibri" w:cs="Arial"/>
                <w:sz w:val="22"/>
              </w:rPr>
            </w:pPr>
            <w:r>
              <w:rPr>
                <w:rFonts w:ascii="Calibri" w:hAnsi="Calibri" w:cs="Arial"/>
                <w:sz w:val="22"/>
              </w:rPr>
              <w:t>Sharayu.kalyankar</w:t>
            </w:r>
            <w:r>
              <w:rPr>
                <w:rFonts w:ascii="Calibri" w:hAnsi="Calibri" w:cs="Arial"/>
                <w:sz w:val="22"/>
                <w:lang w:val="en-AU"/>
              </w:rPr>
              <w:t>2016</w:t>
            </w:r>
            <w:r>
              <w:rPr>
                <w:rFonts w:ascii="Calibri" w:hAnsi="Calibri" w:cs="Arial"/>
                <w:sz w:val="22"/>
              </w:rPr>
              <w:t xml:space="preserve">@gmail.com </w:t>
            </w:r>
          </w:p>
          <w:p w:rsidR="004C7C76" w:rsidRDefault="004C7C76" w:rsidP="004C7C76">
            <w:pPr>
              <w:rPr>
                <w:rStyle w:val="Heading1Char"/>
                <w:rFonts w:ascii="Calibri" w:eastAsia="MS Mincho" w:hAnsi="Calibri" w:cs="Arial"/>
                <w:b w:val="0"/>
                <w:sz w:val="22"/>
              </w:rPr>
            </w:pPr>
            <w:r>
              <w:rPr>
                <w:rStyle w:val="Heading1Char"/>
                <w:rFonts w:ascii="Calibri" w:eastAsia="MS Mincho" w:hAnsi="Calibri" w:cs="Arial"/>
                <w:b w:val="0"/>
                <w:sz w:val="22"/>
                <w:lang w:val="en-US"/>
              </w:rPr>
              <w:t xml:space="preserve">    </w:t>
            </w:r>
            <w:r>
              <w:rPr>
                <w:rStyle w:val="Heading1Char"/>
                <w:rFonts w:ascii="Calibri" w:eastAsia="MS Mincho" w:hAnsi="Calibri" w:cs="Arial"/>
                <w:b w:val="0"/>
                <w:sz w:val="22"/>
              </w:rPr>
              <w:t>+91-9823088029</w:t>
            </w:r>
          </w:p>
        </w:tc>
      </w:tr>
    </w:tbl>
    <w:p w:rsidR="004C7C76" w:rsidRDefault="004C7C76" w:rsidP="004C7C76">
      <w:pPr>
        <w:tabs>
          <w:tab w:val="left" w:pos="2595"/>
        </w:tabs>
        <w:rPr>
          <w:rFonts w:ascii="Calibri" w:hAnsi="Calibri"/>
          <w:b/>
          <w:sz w:val="22"/>
        </w:rPr>
      </w:pPr>
      <w:r>
        <w:rPr>
          <w:rFonts w:ascii="Calibri" w:hAnsi="Calibri"/>
          <w:b/>
          <w:noProof/>
          <w:sz w:val="22"/>
          <w:lang w:eastAsia="en-US"/>
        </w:rPr>
        <mc:AlternateContent>
          <mc:Choice Requires="wps">
            <w:drawing>
              <wp:anchor distT="0" distB="0" distL="114300" distR="114300" simplePos="0" relativeHeight="251659264" behindDoc="0" locked="0" layoutInCell="1" allowOverlap="1">
                <wp:simplePos x="0" y="0"/>
                <wp:positionH relativeFrom="column">
                  <wp:posOffset>1371600</wp:posOffset>
                </wp:positionH>
                <wp:positionV relativeFrom="paragraph">
                  <wp:posOffset>144145</wp:posOffset>
                </wp:positionV>
                <wp:extent cx="5429250" cy="0"/>
                <wp:effectExtent l="9525" t="10795" r="9525" b="825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83CB72" id="_x0000_t32" coordsize="21600,21600" o:spt="32" o:oned="t" path="m,l21600,21600e" filled="f">
                <v:path arrowok="t" fillok="f" o:connecttype="none"/>
                <o:lock v:ext="edit" shapetype="t"/>
              </v:shapetype>
              <v:shape id="Straight Arrow Connector 10" o:spid="_x0000_s1026" type="#_x0000_t32" style="position:absolute;margin-left:108pt;margin-top:11.35pt;width:42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"/>
            </w:pict>
          </mc:Fallback>
        </mc:AlternateContent>
      </w:r>
      <w:r>
        <w:rPr>
          <w:rFonts w:ascii="Calibri" w:hAnsi="Calibri"/>
          <w:b/>
          <w:sz w:val="22"/>
        </w:rPr>
        <w:t>CAREER OBJECTIVE</w:t>
      </w:r>
      <w:r>
        <w:rPr>
          <w:rFonts w:ascii="Calibri" w:hAnsi="Calibri"/>
          <w:b/>
          <w:sz w:val="22"/>
        </w:rPr>
        <w:tab/>
      </w:r>
    </w:p>
    <w:p w:rsidR="004C7C76" w:rsidRDefault="004C7C76" w:rsidP="004C7C76">
      <w:pPr>
        <w:ind w:left="720"/>
        <w:rPr>
          <w:rFonts w:ascii="Calibri" w:hAnsi="Calibri" w:cs="Arial"/>
          <w:sz w:val="22"/>
        </w:rPr>
      </w:pPr>
    </w:p>
    <w:p w:rsidR="004C7C76" w:rsidRDefault="004C7C76" w:rsidP="004C7C76">
      <w:pPr>
        <w:rPr>
          <w:rFonts w:ascii="Calibri" w:hAnsi="Calibri" w:cs="Arial"/>
          <w:sz w:val="22"/>
        </w:rPr>
      </w:pPr>
      <w:r>
        <w:rPr>
          <w:rFonts w:ascii="Calibri" w:hAnsi="Calibri" w:cs="Microsoft Sans Serif"/>
          <w:sz w:val="22"/>
        </w:rPr>
        <w:t>To work effectively and efficiently in a prestigious organization, enhancing the reputation of the organization there by attaining the twin benefits of job satisfaction and steady professional growth. To acquire and learn new skills and technologies, which already holds my interest will take me forward in the correct direction and help me realize my dreams of having a necessary edge to compete in a global market place.</w:t>
      </w:r>
    </w:p>
    <w:p w:rsidR="004C7C76" w:rsidRDefault="004C7C76" w:rsidP="004C7C76">
      <w:pPr>
        <w:rPr>
          <w:rFonts w:ascii="Calibri" w:hAnsi="Calibri" w:cs="Arial"/>
          <w:sz w:val="22"/>
        </w:rPr>
      </w:pPr>
    </w:p>
    <w:p w:rsidR="004C7C76" w:rsidRDefault="004C7C76" w:rsidP="004C7C76">
      <w:pPr>
        <w:tabs>
          <w:tab w:val="left" w:pos="2595"/>
        </w:tabs>
        <w:rPr>
          <w:rFonts w:ascii="Calibri" w:hAnsi="Calibri"/>
          <w:b/>
          <w:sz w:val="22"/>
        </w:rPr>
      </w:pPr>
      <w:r>
        <w:rPr>
          <w:rFonts w:ascii="Calibri" w:hAnsi="Calibri"/>
          <w:b/>
          <w:noProof/>
          <w:sz w:val="22"/>
          <w:lang w:eastAsia="en-US"/>
        </w:rPr>
        <mc:AlternateContent>
          <mc:Choice Requires="wps">
            <w:drawing>
              <wp:anchor distT="0" distB="0" distL="114300" distR="114300" simplePos="0" relativeHeight="251660288" behindDoc="0" locked="0" layoutInCell="1" allowOverlap="1">
                <wp:simplePos x="0" y="0"/>
                <wp:positionH relativeFrom="column">
                  <wp:posOffset>809625</wp:posOffset>
                </wp:positionH>
                <wp:positionV relativeFrom="paragraph">
                  <wp:posOffset>137160</wp:posOffset>
                </wp:positionV>
                <wp:extent cx="5895975" cy="0"/>
                <wp:effectExtent l="9525" t="6985" r="9525" b="1206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542699" id="Straight Arrow Connector 9" o:spid="_x0000_s1026" type="#_x0000_t32" style="position:absolute;margin-left:63.75pt;margin-top:10.8pt;width:46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"/>
            </w:pict>
          </mc:Fallback>
        </mc:AlternateContent>
      </w:r>
      <w:r>
        <w:rPr>
          <w:rFonts w:ascii="Calibri" w:hAnsi="Calibri"/>
          <w:b/>
          <w:sz w:val="22"/>
        </w:rPr>
        <w:t>SUMMARY</w:t>
      </w:r>
      <w:r>
        <w:rPr>
          <w:rFonts w:ascii="Calibri" w:hAnsi="Calibri"/>
          <w:b/>
          <w:sz w:val="22"/>
        </w:rPr>
        <w:tab/>
      </w:r>
    </w:p>
    <w:p w:rsidR="004C7C76" w:rsidRDefault="004C7C76" w:rsidP="004C7C76">
      <w:pPr>
        <w:ind w:left="540"/>
        <w:jc w:val="both"/>
        <w:rPr>
          <w:rFonts w:ascii="Calibri" w:hAnsi="Calibri"/>
          <w:sz w:val="22"/>
        </w:rPr>
      </w:pPr>
    </w:p>
    <w:p w:rsidR="004C7C76" w:rsidRPr="00A40747" w:rsidRDefault="00A40747" w:rsidP="00A40747">
      <w:pPr>
        <w:numPr>
          <w:ilvl w:val="0"/>
          <w:numId w:val="2"/>
        </w:numPr>
        <w:ind w:left="540"/>
        <w:jc w:val="both"/>
        <w:rPr>
          <w:rFonts w:ascii="Calibri" w:hAnsi="Calibri"/>
          <w:sz w:val="22"/>
        </w:rPr>
      </w:pPr>
      <w:r>
        <w:rPr>
          <w:rFonts w:ascii="Calibri" w:hAnsi="Calibri"/>
          <w:sz w:val="22"/>
        </w:rPr>
        <w:t xml:space="preserve">Total experience </w:t>
      </w:r>
      <w:r>
        <w:rPr>
          <w:rFonts w:ascii="Calibri" w:hAnsi="Calibri"/>
          <w:sz w:val="22"/>
          <w:lang w:val="en-AU"/>
        </w:rPr>
        <w:t xml:space="preserve">of 9.2 </w:t>
      </w:r>
      <w:r>
        <w:rPr>
          <w:rFonts w:ascii="Calibri" w:hAnsi="Calibri"/>
          <w:sz w:val="22"/>
        </w:rPr>
        <w:t xml:space="preserve">years </w:t>
      </w:r>
      <w:r>
        <w:rPr>
          <w:rFonts w:ascii="Calibri" w:hAnsi="Calibri"/>
          <w:sz w:val="22"/>
        </w:rPr>
        <w:t>.</w:t>
      </w:r>
      <w:r>
        <w:rPr>
          <w:rFonts w:ascii="Calibri" w:hAnsi="Calibri"/>
          <w:sz w:val="22"/>
          <w:lang w:val="en-AU"/>
        </w:rPr>
        <w:t xml:space="preserve">Currently working as </w:t>
      </w:r>
      <w:r w:rsidR="004C7C76" w:rsidRPr="00A40747">
        <w:rPr>
          <w:rFonts w:ascii="Calibri" w:hAnsi="Calibri"/>
          <w:sz w:val="22"/>
          <w:lang w:val="en-AU"/>
        </w:rPr>
        <w:t xml:space="preserve">DevOps Engineering [Consultant] on </w:t>
      </w:r>
      <w:r w:rsidR="004C7C76" w:rsidRPr="00A40747">
        <w:rPr>
          <w:rFonts w:ascii="Calibri" w:hAnsi="Calibri"/>
          <w:b/>
          <w:sz w:val="22"/>
          <w:lang w:val="en-AU"/>
        </w:rPr>
        <w:t>DevOps and Agile Architecture</w:t>
      </w:r>
      <w:r w:rsidR="004C7C76" w:rsidRPr="00A40747">
        <w:rPr>
          <w:rFonts w:ascii="Calibri" w:hAnsi="Calibri"/>
          <w:sz w:val="22"/>
          <w:lang w:val="en-AU"/>
        </w:rPr>
        <w:t>, v-cloud director and its vertical’s, chef configuration management, image building</w:t>
      </w:r>
      <w:r w:rsidR="004C7C76" w:rsidRPr="00A40747">
        <w:rPr>
          <w:rFonts w:ascii="Calibri" w:hAnsi="Calibri"/>
          <w:sz w:val="22"/>
        </w:rPr>
        <w:t>.</w:t>
      </w:r>
      <w:bookmarkStart w:id="0" w:name="_GoBack"/>
      <w:bookmarkEnd w:id="0"/>
    </w:p>
    <w:p w:rsidR="004C7C76" w:rsidRDefault="004C7C76" w:rsidP="004C7C76">
      <w:pPr>
        <w:numPr>
          <w:ilvl w:val="0"/>
          <w:numId w:val="2"/>
        </w:numPr>
        <w:ind w:left="540"/>
        <w:jc w:val="both"/>
        <w:rPr>
          <w:rFonts w:ascii="Calibri" w:hAnsi="Calibri"/>
          <w:sz w:val="22"/>
        </w:rPr>
      </w:pPr>
      <w:r>
        <w:rPr>
          <w:rFonts w:ascii="Calibri" w:hAnsi="Calibri" w:cs="Arial"/>
          <w:sz w:val="22"/>
          <w:lang w:eastAsia="en-US"/>
        </w:rPr>
        <w:t>Configuration Management System using [Chef]: Cookbook development and automation</w:t>
      </w:r>
    </w:p>
    <w:p w:rsidR="004C7C76" w:rsidRDefault="004C7C76" w:rsidP="004C7C76">
      <w:pPr>
        <w:numPr>
          <w:ilvl w:val="0"/>
          <w:numId w:val="2"/>
        </w:numPr>
        <w:ind w:left="540"/>
        <w:jc w:val="both"/>
        <w:rPr>
          <w:rFonts w:ascii="Calibri" w:hAnsi="Calibri"/>
          <w:sz w:val="22"/>
        </w:rPr>
      </w:pPr>
      <w:r>
        <w:rPr>
          <w:rFonts w:ascii="Calibri" w:hAnsi="Calibri" w:cs="Calibri"/>
          <w:sz w:val="22"/>
        </w:rPr>
        <w:t xml:space="preserve">Hands on Version control system </w:t>
      </w:r>
      <w:r>
        <w:rPr>
          <w:rFonts w:ascii="Calibri" w:hAnsi="Calibri" w:cs="Calibri"/>
          <w:b/>
          <w:sz w:val="22"/>
        </w:rPr>
        <w:t>Git/ Stash, SVN</w:t>
      </w:r>
    </w:p>
    <w:p w:rsidR="004C7C76" w:rsidRDefault="004C7C76" w:rsidP="004C7C76">
      <w:pPr>
        <w:numPr>
          <w:ilvl w:val="0"/>
          <w:numId w:val="2"/>
        </w:numPr>
        <w:ind w:left="540"/>
        <w:jc w:val="both"/>
        <w:rPr>
          <w:rFonts w:ascii="Calibri" w:hAnsi="Calibri"/>
          <w:sz w:val="22"/>
        </w:rPr>
      </w:pPr>
      <w:r>
        <w:rPr>
          <w:rFonts w:ascii="Calibri" w:hAnsi="Calibri"/>
          <w:sz w:val="22"/>
          <w:shd w:val="clear" w:color="auto" w:fill="FFFFFF"/>
        </w:rPr>
        <w:t>Choosing a suitable DevOps tools. Setting up Configuration Management Environment, Set up configuration libraries with appropriate access controls</w:t>
      </w:r>
    </w:p>
    <w:p w:rsidR="004C7C76" w:rsidRDefault="004C7C76" w:rsidP="004C7C76">
      <w:pPr>
        <w:numPr>
          <w:ilvl w:val="0"/>
          <w:numId w:val="2"/>
        </w:numPr>
        <w:ind w:left="540"/>
        <w:jc w:val="both"/>
        <w:rPr>
          <w:rFonts w:ascii="Calibri" w:hAnsi="Calibri"/>
          <w:sz w:val="22"/>
        </w:rPr>
      </w:pPr>
      <w:r>
        <w:rPr>
          <w:rFonts w:ascii="Calibri" w:hAnsi="Calibri" w:cs="Arial"/>
          <w:sz w:val="22"/>
          <w:lang w:eastAsia="en-US"/>
        </w:rPr>
        <w:t>Exposure on tools like Packer, Docker, Vapputil, Vault and Nexus</w:t>
      </w:r>
    </w:p>
    <w:p w:rsidR="004C7C76" w:rsidRDefault="004C7C76" w:rsidP="004C7C76">
      <w:pPr>
        <w:numPr>
          <w:ilvl w:val="0"/>
          <w:numId w:val="2"/>
        </w:numPr>
        <w:ind w:left="540"/>
        <w:jc w:val="both"/>
        <w:rPr>
          <w:rFonts w:ascii="Calibri" w:hAnsi="Calibri"/>
          <w:sz w:val="22"/>
        </w:rPr>
      </w:pPr>
      <w:r>
        <w:rPr>
          <w:rFonts w:ascii="Calibri" w:hAnsi="Calibri" w:cs="Arial"/>
          <w:sz w:val="22"/>
          <w:lang w:eastAsia="en-US"/>
        </w:rPr>
        <w:t xml:space="preserve">Hands on integration tools like </w:t>
      </w:r>
      <w:r>
        <w:rPr>
          <w:rFonts w:ascii="Calibri" w:hAnsi="Calibri" w:cs="Arial"/>
          <w:b/>
          <w:sz w:val="22"/>
          <w:lang w:eastAsia="en-US"/>
        </w:rPr>
        <w:t>Bamboo and Jenkins</w:t>
      </w:r>
      <w:r>
        <w:rPr>
          <w:rFonts w:ascii="Calibri" w:hAnsi="Calibri" w:cs="Arial"/>
          <w:sz w:val="22"/>
          <w:lang w:eastAsia="en-US"/>
        </w:rPr>
        <w:t xml:space="preserve">. </w:t>
      </w:r>
      <w:r>
        <w:rPr>
          <w:rFonts w:ascii="Calibri" w:hAnsi="Calibri" w:cs="Calibri"/>
          <w:sz w:val="22"/>
        </w:rPr>
        <w:t xml:space="preserve">Configure Jenkins and created pipeline for all dev services cookbooks on Dev Cloud , stage cloud </w:t>
      </w:r>
    </w:p>
    <w:p w:rsidR="004C7C76" w:rsidRDefault="004C7C76" w:rsidP="004C7C76">
      <w:pPr>
        <w:numPr>
          <w:ilvl w:val="0"/>
          <w:numId w:val="2"/>
        </w:numPr>
        <w:ind w:left="540"/>
        <w:jc w:val="both"/>
        <w:rPr>
          <w:rFonts w:ascii="Calibri" w:hAnsi="Calibri"/>
          <w:sz w:val="22"/>
        </w:rPr>
      </w:pPr>
      <w:r>
        <w:rPr>
          <w:rFonts w:ascii="Calibri" w:hAnsi="Calibri" w:cs="Arial"/>
          <w:sz w:val="22"/>
          <w:lang w:eastAsia="en-US"/>
        </w:rPr>
        <w:t xml:space="preserve">Template building on </w:t>
      </w:r>
      <w:r>
        <w:rPr>
          <w:rFonts w:ascii="Calibri" w:hAnsi="Calibri" w:cs="Arial"/>
          <w:b/>
          <w:sz w:val="22"/>
          <w:lang w:eastAsia="en-US"/>
        </w:rPr>
        <w:t>vcloud/Stage cloud</w:t>
      </w:r>
      <w:r>
        <w:rPr>
          <w:rFonts w:ascii="Calibri" w:hAnsi="Calibri" w:cs="Arial"/>
          <w:sz w:val="22"/>
          <w:lang w:eastAsia="en-US"/>
        </w:rPr>
        <w:t xml:space="preserve"> director including </w:t>
      </w:r>
      <w:r>
        <w:rPr>
          <w:rFonts w:ascii="Calibri" w:hAnsi="Calibri" w:cs="Arial"/>
          <w:b/>
          <w:sz w:val="22"/>
          <w:lang w:eastAsia="en-US"/>
        </w:rPr>
        <w:t>Red hat Enterprise Linux, Oracle</w:t>
      </w:r>
    </w:p>
    <w:p w:rsidR="004C7C76" w:rsidRDefault="004C7C76" w:rsidP="004C7C76">
      <w:pPr>
        <w:pStyle w:val="ListParagraph"/>
        <w:shd w:val="clear" w:color="auto" w:fill="FFFFFF"/>
        <w:spacing w:line="240" w:lineRule="auto"/>
        <w:ind w:left="450"/>
        <w:rPr>
          <w:rFonts w:ascii="Calibri" w:hAnsi="Calibri" w:cs="Arial"/>
          <w:b/>
          <w:sz w:val="22"/>
          <w:lang w:eastAsia="en-US"/>
        </w:rPr>
      </w:pPr>
      <w:r>
        <w:rPr>
          <w:rFonts w:ascii="Calibri" w:hAnsi="Calibri" w:cs="Arial"/>
          <w:b/>
          <w:sz w:val="22"/>
          <w:lang w:eastAsia="en-US"/>
        </w:rPr>
        <w:t xml:space="preserve">  Enterprise Linux, Config Management SDK and Windows.</w:t>
      </w:r>
    </w:p>
    <w:p w:rsidR="004C7C76" w:rsidRDefault="004C7C76" w:rsidP="004C7C76">
      <w:pPr>
        <w:numPr>
          <w:ilvl w:val="0"/>
          <w:numId w:val="2"/>
        </w:numPr>
        <w:ind w:left="540"/>
        <w:jc w:val="both"/>
        <w:rPr>
          <w:rFonts w:ascii="Calibri" w:hAnsi="Calibri"/>
          <w:sz w:val="22"/>
        </w:rPr>
      </w:pPr>
      <w:r>
        <w:rPr>
          <w:rFonts w:ascii="Calibri" w:hAnsi="Calibri"/>
          <w:color w:val="000000"/>
          <w:sz w:val="22"/>
        </w:rPr>
        <w:t>Ensure quality of one or more application codebases and alignment with development standards</w:t>
      </w:r>
    </w:p>
    <w:p w:rsidR="004C7C76" w:rsidRDefault="004C7C76" w:rsidP="004C7C76">
      <w:pPr>
        <w:numPr>
          <w:ilvl w:val="0"/>
          <w:numId w:val="2"/>
        </w:numPr>
        <w:ind w:left="540"/>
        <w:jc w:val="both"/>
        <w:rPr>
          <w:rFonts w:ascii="Calibri" w:hAnsi="Calibri"/>
          <w:sz w:val="22"/>
        </w:rPr>
      </w:pPr>
      <w:r>
        <w:rPr>
          <w:rFonts w:ascii="Calibri" w:hAnsi="Calibri"/>
          <w:sz w:val="22"/>
          <w:shd w:val="clear" w:color="auto" w:fill="FFFFFF"/>
        </w:rPr>
        <w:t>Establish DevOps Policies for the project.</w:t>
      </w:r>
    </w:p>
    <w:p w:rsidR="004C7C76" w:rsidRDefault="004C7C76" w:rsidP="004C7C76">
      <w:pPr>
        <w:numPr>
          <w:ilvl w:val="0"/>
          <w:numId w:val="2"/>
        </w:numPr>
        <w:ind w:left="540"/>
        <w:jc w:val="both"/>
        <w:rPr>
          <w:rFonts w:ascii="Calibri" w:hAnsi="Calibri"/>
          <w:sz w:val="22"/>
        </w:rPr>
      </w:pPr>
      <w:r>
        <w:rPr>
          <w:rFonts w:ascii="Calibri" w:hAnsi="Calibri"/>
          <w:sz w:val="22"/>
        </w:rPr>
        <w:t xml:space="preserve">Performed various </w:t>
      </w:r>
      <w:r>
        <w:rPr>
          <w:rFonts w:ascii="Calibri" w:hAnsi="Calibri"/>
          <w:b/>
          <w:sz w:val="22"/>
        </w:rPr>
        <w:t>Server administration</w:t>
      </w:r>
      <w:r>
        <w:rPr>
          <w:rFonts w:ascii="Calibri" w:hAnsi="Calibri"/>
          <w:sz w:val="22"/>
        </w:rPr>
        <w:t xml:space="preserve"> duties, and coordination of technical issues on operating systems</w:t>
      </w:r>
    </w:p>
    <w:p w:rsidR="004C7C76" w:rsidRDefault="004C7C76" w:rsidP="004C7C76">
      <w:pPr>
        <w:numPr>
          <w:ilvl w:val="0"/>
          <w:numId w:val="2"/>
        </w:numPr>
        <w:ind w:left="540"/>
        <w:jc w:val="both"/>
        <w:rPr>
          <w:rFonts w:ascii="Calibri" w:hAnsi="Calibri"/>
          <w:b/>
          <w:sz w:val="22"/>
        </w:rPr>
      </w:pPr>
      <w:r>
        <w:rPr>
          <w:rFonts w:ascii="Calibri" w:hAnsi="Calibri"/>
          <w:sz w:val="22"/>
        </w:rPr>
        <w:t xml:space="preserve">Project experience on </w:t>
      </w:r>
      <w:r>
        <w:rPr>
          <w:rFonts w:ascii="Calibri" w:hAnsi="Calibri" w:cs="Calibri"/>
          <w:sz w:val="22"/>
        </w:rPr>
        <w:t xml:space="preserve">Installing, configuring and maintaining </w:t>
      </w:r>
      <w:r>
        <w:rPr>
          <w:rFonts w:ascii="Calibri" w:hAnsi="Calibri" w:cs="Calibri"/>
          <w:b/>
          <w:sz w:val="22"/>
        </w:rPr>
        <w:t xml:space="preserve">VMware </w:t>
      </w:r>
      <w:r>
        <w:rPr>
          <w:rFonts w:ascii="Calibri" w:hAnsi="Calibri"/>
          <w:b/>
          <w:sz w:val="22"/>
        </w:rPr>
        <w:t xml:space="preserve">and Windows administration </w:t>
      </w:r>
    </w:p>
    <w:p w:rsidR="004C7C76" w:rsidRDefault="004C7C76" w:rsidP="004C7C76">
      <w:pPr>
        <w:numPr>
          <w:ilvl w:val="0"/>
          <w:numId w:val="2"/>
        </w:numPr>
        <w:ind w:left="540"/>
        <w:jc w:val="both"/>
        <w:rPr>
          <w:rFonts w:ascii="Calibri" w:hAnsi="Calibri"/>
          <w:b/>
          <w:sz w:val="22"/>
        </w:rPr>
      </w:pPr>
      <w:r>
        <w:rPr>
          <w:rFonts w:ascii="Calibri" w:eastAsia="Batang" w:hAnsi="Calibri" w:cs="Calibri"/>
          <w:b/>
          <w:sz w:val="22"/>
        </w:rPr>
        <w:t xml:space="preserve">Fujitsu Eternus 4000 Model 300 </w:t>
      </w:r>
      <w:r>
        <w:rPr>
          <w:rFonts w:ascii="Calibri" w:eastAsia="Batang" w:hAnsi="Calibri" w:cs="Calibri"/>
          <w:sz w:val="22"/>
        </w:rPr>
        <w:t>SAN Implementation, administration, support &amp; maintain of EQLOGIC SAN.</w:t>
      </w:r>
    </w:p>
    <w:p w:rsidR="004C7C76" w:rsidRDefault="004C7C76" w:rsidP="004C7C76">
      <w:pPr>
        <w:numPr>
          <w:ilvl w:val="0"/>
          <w:numId w:val="2"/>
        </w:numPr>
        <w:ind w:left="540"/>
        <w:jc w:val="both"/>
        <w:rPr>
          <w:rFonts w:ascii="Calibri" w:hAnsi="Calibri"/>
          <w:b/>
          <w:sz w:val="22"/>
        </w:rPr>
      </w:pPr>
      <w:r>
        <w:rPr>
          <w:rFonts w:ascii="Calibri" w:hAnsi="Calibri" w:cs="Calibri"/>
          <w:sz w:val="22"/>
        </w:rPr>
        <w:t xml:space="preserve">Installation, Administration and Troubleshooting </w:t>
      </w:r>
      <w:r>
        <w:rPr>
          <w:rFonts w:ascii="Calibri" w:hAnsi="Calibri" w:cs="Calibri"/>
          <w:b/>
          <w:sz w:val="22"/>
        </w:rPr>
        <w:t>Red hat Linux</w:t>
      </w:r>
      <w:r>
        <w:rPr>
          <w:rFonts w:ascii="Calibri" w:hAnsi="Calibri" w:cs="Calibri"/>
          <w:sz w:val="22"/>
        </w:rPr>
        <w:t xml:space="preserve"> 4, 5, 9 Fedora, Solaris, Windows 2000 &amp; 2003.</w:t>
      </w:r>
    </w:p>
    <w:p w:rsidR="004C7C76" w:rsidRDefault="004C7C76" w:rsidP="004C7C76">
      <w:pPr>
        <w:numPr>
          <w:ilvl w:val="0"/>
          <w:numId w:val="2"/>
        </w:numPr>
        <w:ind w:left="540"/>
        <w:jc w:val="both"/>
        <w:rPr>
          <w:rFonts w:ascii="Calibri" w:hAnsi="Calibri"/>
          <w:b/>
          <w:sz w:val="22"/>
        </w:rPr>
      </w:pPr>
      <w:r>
        <w:rPr>
          <w:rFonts w:ascii="Calibri" w:eastAsia="Batang" w:hAnsi="Calibri" w:cs="Calibri"/>
          <w:sz w:val="22"/>
        </w:rPr>
        <w:t xml:space="preserve">Experience in managing or supporting </w:t>
      </w:r>
      <w:r>
        <w:rPr>
          <w:rFonts w:ascii="Calibri" w:eastAsia="Batang" w:hAnsi="Calibri" w:cs="Calibri"/>
          <w:b/>
          <w:sz w:val="22"/>
        </w:rPr>
        <w:t>Red Hat</w:t>
      </w:r>
      <w:r>
        <w:rPr>
          <w:rFonts w:ascii="Calibri" w:eastAsia="Batang" w:hAnsi="Calibri" w:cs="Calibri"/>
          <w:sz w:val="22"/>
        </w:rPr>
        <w:t xml:space="preserve"> Linux in production environments, Troubleshooting</w:t>
      </w:r>
      <w:r>
        <w:rPr>
          <w:rFonts w:ascii="Calibri" w:hAnsi="Calibri" w:cs="Calibri"/>
          <w:sz w:val="22"/>
        </w:rPr>
        <w:t xml:space="preserve"> Network Issues, Installation, optimization, integration, virtualization, troubleshooting, backup/recovery, and security.</w:t>
      </w:r>
    </w:p>
    <w:p w:rsidR="004C7C76" w:rsidRDefault="004C7C76" w:rsidP="004C7C76">
      <w:pPr>
        <w:numPr>
          <w:ilvl w:val="0"/>
          <w:numId w:val="2"/>
        </w:numPr>
        <w:ind w:left="540"/>
        <w:jc w:val="both"/>
        <w:rPr>
          <w:rFonts w:ascii="Calibri" w:hAnsi="Calibri"/>
          <w:b/>
          <w:sz w:val="22"/>
        </w:rPr>
      </w:pPr>
      <w:r>
        <w:rPr>
          <w:rFonts w:ascii="Calibri" w:hAnsi="Calibri" w:cs="Calibri"/>
          <w:sz w:val="22"/>
        </w:rPr>
        <w:t>Capable of working independently or leading teams and have the ability to effectively communicate with customers to meet their business needs.</w:t>
      </w:r>
    </w:p>
    <w:p w:rsidR="004C7C76" w:rsidRDefault="004C7C76" w:rsidP="004C7C76">
      <w:pPr>
        <w:numPr>
          <w:ilvl w:val="0"/>
          <w:numId w:val="2"/>
        </w:numPr>
        <w:ind w:left="540"/>
        <w:jc w:val="both"/>
        <w:rPr>
          <w:rFonts w:ascii="Calibri" w:hAnsi="Calibri"/>
          <w:b/>
          <w:sz w:val="22"/>
        </w:rPr>
      </w:pPr>
      <w:r>
        <w:rPr>
          <w:rFonts w:ascii="Calibri" w:hAnsi="Calibri" w:cs="Calibri"/>
          <w:sz w:val="22"/>
        </w:rPr>
        <w:t>Installation &amp; Configuration and administration of various monitoring tools (</w:t>
      </w:r>
      <w:r>
        <w:rPr>
          <w:rFonts w:ascii="Calibri" w:hAnsi="Calibri" w:cs="Calibri"/>
          <w:b/>
          <w:sz w:val="22"/>
        </w:rPr>
        <w:t>Nagios, big brother, zabbix, zenos, Wily, SCOM, Wallboard and Site scope (Administration), Docker, Packer, Vault, Nexus.</w:t>
      </w:r>
    </w:p>
    <w:p w:rsidR="004C7C76" w:rsidRDefault="004C7C76" w:rsidP="004C7C76">
      <w:pPr>
        <w:numPr>
          <w:ilvl w:val="0"/>
          <w:numId w:val="2"/>
        </w:numPr>
        <w:ind w:left="540"/>
        <w:jc w:val="both"/>
        <w:rPr>
          <w:rFonts w:ascii="Calibri" w:hAnsi="Calibri"/>
          <w:b/>
          <w:sz w:val="22"/>
        </w:rPr>
      </w:pPr>
      <w:r>
        <w:rPr>
          <w:rFonts w:ascii="Calibri" w:hAnsi="Calibri"/>
          <w:sz w:val="22"/>
        </w:rPr>
        <w:t xml:space="preserve">Linux Server </w:t>
      </w:r>
      <w:r>
        <w:rPr>
          <w:rFonts w:ascii="Calibri" w:hAnsi="Calibri"/>
          <w:sz w:val="22"/>
          <w:lang w:val="en-AU"/>
        </w:rPr>
        <w:t>Hardening</w:t>
      </w:r>
      <w:r>
        <w:rPr>
          <w:rFonts w:ascii="Calibri" w:hAnsi="Calibri"/>
          <w:sz w:val="22"/>
        </w:rPr>
        <w:t xml:space="preserve"> &amp; </w:t>
      </w:r>
      <w:r>
        <w:rPr>
          <w:rFonts w:ascii="Calibri" w:hAnsi="Calibri"/>
          <w:sz w:val="22"/>
          <w:lang w:val="en-AU"/>
        </w:rPr>
        <w:t>Security</w:t>
      </w:r>
      <w:r>
        <w:rPr>
          <w:rFonts w:ascii="Calibri" w:hAnsi="Calibri"/>
          <w:sz w:val="22"/>
        </w:rPr>
        <w:t xml:space="preserve"> of Linux servers.</w:t>
      </w:r>
    </w:p>
    <w:p w:rsidR="004C7C76" w:rsidRDefault="004C7C76" w:rsidP="004C7C76">
      <w:pPr>
        <w:numPr>
          <w:ilvl w:val="0"/>
          <w:numId w:val="2"/>
        </w:numPr>
        <w:ind w:left="540"/>
        <w:jc w:val="both"/>
        <w:rPr>
          <w:rFonts w:ascii="Calibri" w:hAnsi="Calibri"/>
          <w:b/>
          <w:sz w:val="22"/>
        </w:rPr>
      </w:pPr>
      <w:r>
        <w:rPr>
          <w:rFonts w:ascii="Calibri" w:hAnsi="Calibri"/>
          <w:sz w:val="22"/>
        </w:rPr>
        <w:t xml:space="preserve">Worked on services like </w:t>
      </w:r>
      <w:r>
        <w:rPr>
          <w:rFonts w:ascii="Calibri" w:hAnsi="Calibri"/>
          <w:b/>
          <w:sz w:val="22"/>
        </w:rPr>
        <w:t>NFS, DNS, HTTP, FTP, IMAP, POP, SMTP, SSH</w:t>
      </w:r>
    </w:p>
    <w:p w:rsidR="004C7C76" w:rsidRDefault="004C7C76" w:rsidP="004C7C76">
      <w:pPr>
        <w:numPr>
          <w:ilvl w:val="0"/>
          <w:numId w:val="2"/>
        </w:numPr>
        <w:ind w:left="540"/>
        <w:jc w:val="both"/>
        <w:rPr>
          <w:rFonts w:ascii="Calibri" w:hAnsi="Calibri"/>
          <w:b/>
          <w:sz w:val="22"/>
        </w:rPr>
      </w:pPr>
      <w:r>
        <w:rPr>
          <w:rFonts w:ascii="Calibri" w:hAnsi="Calibri" w:cs="Calibri"/>
          <w:sz w:val="22"/>
        </w:rPr>
        <w:t xml:space="preserve">Working experience on tools like Visual </w:t>
      </w:r>
      <w:r>
        <w:rPr>
          <w:rFonts w:ascii="Calibri" w:hAnsi="Calibri" w:cs="Calibri"/>
          <w:b/>
          <w:sz w:val="22"/>
        </w:rPr>
        <w:t>Cron, Autosys, Actional, Introscope, spectrum, SEM, what up, Site scope, Chef, GIT/Stash, and Subversion.</w:t>
      </w:r>
    </w:p>
    <w:p w:rsidR="004C7C76" w:rsidRDefault="004C7C76" w:rsidP="004C7C76">
      <w:pPr>
        <w:numPr>
          <w:ilvl w:val="0"/>
          <w:numId w:val="2"/>
        </w:numPr>
        <w:ind w:left="540"/>
        <w:jc w:val="both"/>
        <w:rPr>
          <w:rFonts w:ascii="Calibri" w:hAnsi="Calibri"/>
          <w:b/>
          <w:sz w:val="22"/>
        </w:rPr>
      </w:pPr>
      <w:r>
        <w:rPr>
          <w:rFonts w:ascii="Calibri" w:hAnsi="Calibri"/>
          <w:b/>
          <w:sz w:val="22"/>
        </w:rPr>
        <w:t>Database Administration</w:t>
      </w:r>
      <w:r>
        <w:rPr>
          <w:rFonts w:ascii="Calibri" w:hAnsi="Calibri"/>
          <w:sz w:val="22"/>
        </w:rPr>
        <w:t xml:space="preserve"> - </w:t>
      </w:r>
      <w:r>
        <w:rPr>
          <w:rFonts w:ascii="Calibri" w:hAnsi="Calibri"/>
          <w:b/>
          <w:sz w:val="22"/>
        </w:rPr>
        <w:t>MySQL</w:t>
      </w:r>
      <w:r>
        <w:rPr>
          <w:rFonts w:ascii="Calibri" w:hAnsi="Calibri"/>
          <w:sz w:val="22"/>
        </w:rPr>
        <w:t xml:space="preserve"> database installation and configuration in Linux Systems.</w:t>
      </w:r>
    </w:p>
    <w:p w:rsidR="004C7C76" w:rsidRDefault="004C7C76" w:rsidP="004C7C76">
      <w:pPr>
        <w:numPr>
          <w:ilvl w:val="0"/>
          <w:numId w:val="2"/>
        </w:numPr>
        <w:ind w:left="540"/>
        <w:jc w:val="both"/>
        <w:rPr>
          <w:rFonts w:ascii="Calibri" w:hAnsi="Calibri"/>
          <w:b/>
          <w:sz w:val="22"/>
        </w:rPr>
      </w:pPr>
      <w:r>
        <w:rPr>
          <w:rFonts w:ascii="Calibri" w:hAnsi="Calibri"/>
          <w:sz w:val="22"/>
        </w:rPr>
        <w:t xml:space="preserve">Experience on software </w:t>
      </w:r>
      <w:r>
        <w:rPr>
          <w:rFonts w:ascii="Calibri" w:hAnsi="Calibri"/>
          <w:b/>
          <w:sz w:val="22"/>
        </w:rPr>
        <w:t>RAID and LVM</w:t>
      </w:r>
    </w:p>
    <w:p w:rsidR="004C7C76" w:rsidRDefault="004C7C76" w:rsidP="004C7C76">
      <w:pPr>
        <w:numPr>
          <w:ilvl w:val="0"/>
          <w:numId w:val="2"/>
        </w:numPr>
        <w:ind w:left="540"/>
        <w:jc w:val="both"/>
        <w:rPr>
          <w:rFonts w:ascii="Calibri" w:hAnsi="Calibri"/>
          <w:b/>
          <w:sz w:val="22"/>
        </w:rPr>
      </w:pPr>
      <w:r>
        <w:rPr>
          <w:rFonts w:ascii="Calibri" w:hAnsi="Calibri"/>
          <w:sz w:val="22"/>
        </w:rPr>
        <w:t xml:space="preserve">Server Backup Configuration and Restoration </w:t>
      </w:r>
      <w:r>
        <w:rPr>
          <w:rFonts w:ascii="Calibri" w:hAnsi="Calibri" w:cs="Calibri"/>
          <w:sz w:val="22"/>
        </w:rPr>
        <w:t xml:space="preserve">Taking remote backups with </w:t>
      </w:r>
      <w:r>
        <w:rPr>
          <w:rFonts w:ascii="Calibri" w:hAnsi="Calibri" w:cs="Calibri"/>
          <w:b/>
          <w:sz w:val="22"/>
        </w:rPr>
        <w:t>Rsync and Tar</w:t>
      </w:r>
      <w:r>
        <w:rPr>
          <w:rFonts w:ascii="Calibri" w:hAnsi="Calibri" w:cs="Calibri"/>
          <w:sz w:val="22"/>
        </w:rPr>
        <w:t xml:space="preserve"> utilities,</w:t>
      </w:r>
      <w:r>
        <w:rPr>
          <w:rFonts w:ascii="Calibri" w:hAnsi="Calibri"/>
          <w:sz w:val="22"/>
        </w:rPr>
        <w:t xml:space="preserve"> Incremental and non-incremental back up using </w:t>
      </w:r>
      <w:r>
        <w:rPr>
          <w:rFonts w:ascii="Calibri" w:hAnsi="Calibri"/>
          <w:b/>
          <w:sz w:val="22"/>
        </w:rPr>
        <w:t>gzip,</w:t>
      </w:r>
      <w:r>
        <w:rPr>
          <w:rFonts w:ascii="Calibri" w:hAnsi="Calibri" w:cs="Calibri"/>
          <w:sz w:val="22"/>
        </w:rPr>
        <w:t xml:space="preserve"> Tape backup and recovery</w:t>
      </w:r>
    </w:p>
    <w:p w:rsidR="004C7C76" w:rsidRDefault="004C7C76" w:rsidP="004C7C76">
      <w:pPr>
        <w:numPr>
          <w:ilvl w:val="0"/>
          <w:numId w:val="2"/>
        </w:numPr>
        <w:ind w:left="540"/>
        <w:jc w:val="both"/>
        <w:rPr>
          <w:rFonts w:ascii="Calibri" w:hAnsi="Calibri"/>
          <w:b/>
          <w:sz w:val="22"/>
        </w:rPr>
      </w:pPr>
      <w:r>
        <w:rPr>
          <w:rFonts w:ascii="Calibri" w:hAnsi="Calibri" w:cs="Tahoma"/>
          <w:sz w:val="22"/>
        </w:rPr>
        <w:t>Software</w:t>
      </w:r>
      <w:r>
        <w:rPr>
          <w:rFonts w:ascii="Calibri" w:eastAsia="Tahoma" w:hAnsi="Calibri" w:cs="Tahoma"/>
          <w:sz w:val="22"/>
        </w:rPr>
        <w:t xml:space="preserve"> </w:t>
      </w:r>
      <w:r>
        <w:rPr>
          <w:rFonts w:ascii="Calibri" w:hAnsi="Calibri" w:cs="Tahoma"/>
          <w:sz w:val="22"/>
        </w:rPr>
        <w:t>package</w:t>
      </w:r>
      <w:r>
        <w:rPr>
          <w:rFonts w:ascii="Calibri" w:eastAsia="Tahoma" w:hAnsi="Calibri" w:cs="Tahoma"/>
          <w:sz w:val="22"/>
        </w:rPr>
        <w:t xml:space="preserve"> </w:t>
      </w:r>
      <w:r>
        <w:rPr>
          <w:rFonts w:ascii="Calibri" w:hAnsi="Calibri" w:cs="Tahoma"/>
          <w:sz w:val="22"/>
        </w:rPr>
        <w:t>administration</w:t>
      </w:r>
      <w:r>
        <w:rPr>
          <w:rFonts w:ascii="Calibri" w:eastAsia="Tahoma" w:hAnsi="Calibri" w:cs="Tahoma"/>
          <w:sz w:val="22"/>
        </w:rPr>
        <w:t xml:space="preserve"> using </w:t>
      </w:r>
      <w:r>
        <w:rPr>
          <w:rFonts w:ascii="Calibri" w:hAnsi="Calibri"/>
          <w:b/>
          <w:sz w:val="22"/>
        </w:rPr>
        <w:t>RPM and YUM</w:t>
      </w:r>
      <w:r>
        <w:rPr>
          <w:rFonts w:ascii="Calibri" w:hAnsi="Calibri"/>
          <w:sz w:val="22"/>
        </w:rPr>
        <w:t xml:space="preserve"> </w:t>
      </w:r>
      <w:r>
        <w:rPr>
          <w:rFonts w:ascii="Calibri" w:hAnsi="Calibri" w:cs="Tahoma"/>
          <w:sz w:val="22"/>
        </w:rPr>
        <w:t>&amp;</w:t>
      </w:r>
      <w:r>
        <w:rPr>
          <w:rFonts w:ascii="Calibri" w:eastAsia="Tahoma" w:hAnsi="Calibri" w:cs="Tahoma"/>
          <w:sz w:val="22"/>
        </w:rPr>
        <w:t xml:space="preserve"> </w:t>
      </w:r>
      <w:r>
        <w:rPr>
          <w:rFonts w:ascii="Calibri" w:hAnsi="Calibri" w:cs="Tahoma"/>
          <w:sz w:val="22"/>
        </w:rPr>
        <w:t>upgrade</w:t>
      </w:r>
      <w:r>
        <w:rPr>
          <w:rFonts w:ascii="Calibri" w:eastAsia="Tahoma" w:hAnsi="Calibri" w:cs="Tahoma"/>
          <w:sz w:val="22"/>
        </w:rPr>
        <w:t xml:space="preserve"> </w:t>
      </w:r>
      <w:r>
        <w:rPr>
          <w:rFonts w:ascii="Calibri" w:hAnsi="Calibri" w:cs="Tahoma"/>
          <w:sz w:val="22"/>
        </w:rPr>
        <w:t>released</w:t>
      </w:r>
      <w:r>
        <w:rPr>
          <w:rFonts w:ascii="Calibri" w:eastAsia="Tahoma" w:hAnsi="Calibri" w:cs="Tahoma"/>
          <w:sz w:val="22"/>
        </w:rPr>
        <w:t xml:space="preserve"> </w:t>
      </w:r>
      <w:r>
        <w:rPr>
          <w:rFonts w:ascii="Calibri" w:hAnsi="Calibri" w:cs="Tahoma"/>
          <w:sz w:val="22"/>
        </w:rPr>
        <w:t>by</w:t>
      </w:r>
      <w:r>
        <w:rPr>
          <w:rFonts w:ascii="Calibri" w:eastAsia="Tahoma" w:hAnsi="Calibri" w:cs="Tahoma"/>
          <w:sz w:val="22"/>
        </w:rPr>
        <w:t xml:space="preserve"> </w:t>
      </w:r>
      <w:r>
        <w:rPr>
          <w:rFonts w:ascii="Calibri" w:hAnsi="Calibri" w:cs="Tahoma"/>
          <w:sz w:val="22"/>
        </w:rPr>
        <w:t>Red hat</w:t>
      </w:r>
    </w:p>
    <w:p w:rsidR="004C7C76" w:rsidRDefault="004C7C76" w:rsidP="004C7C76">
      <w:pPr>
        <w:numPr>
          <w:ilvl w:val="0"/>
          <w:numId w:val="2"/>
        </w:numPr>
        <w:ind w:left="540"/>
        <w:jc w:val="both"/>
        <w:rPr>
          <w:rFonts w:ascii="Calibri" w:hAnsi="Calibri"/>
          <w:b/>
          <w:sz w:val="22"/>
        </w:rPr>
      </w:pPr>
      <w:r>
        <w:rPr>
          <w:rFonts w:ascii="Calibri" w:hAnsi="Calibri"/>
          <w:sz w:val="22"/>
        </w:rPr>
        <w:t xml:space="preserve">Exposure on </w:t>
      </w:r>
      <w:r>
        <w:rPr>
          <w:rFonts w:ascii="Calibri" w:hAnsi="Calibri"/>
          <w:b/>
          <w:sz w:val="22"/>
        </w:rPr>
        <w:t xml:space="preserve">Kick start, </w:t>
      </w:r>
      <w:r>
        <w:rPr>
          <w:rFonts w:ascii="Calibri" w:hAnsi="Calibri"/>
          <w:sz w:val="22"/>
        </w:rPr>
        <w:t>performing automated installations on multiple servers</w:t>
      </w:r>
    </w:p>
    <w:p w:rsidR="004C7C76" w:rsidRDefault="004C7C76" w:rsidP="004C7C76">
      <w:pPr>
        <w:numPr>
          <w:ilvl w:val="0"/>
          <w:numId w:val="2"/>
        </w:numPr>
        <w:ind w:left="540"/>
        <w:jc w:val="both"/>
        <w:rPr>
          <w:rFonts w:ascii="Calibri" w:hAnsi="Calibri"/>
          <w:b/>
          <w:sz w:val="22"/>
        </w:rPr>
      </w:pPr>
      <w:r>
        <w:rPr>
          <w:rFonts w:ascii="Calibri" w:hAnsi="Calibri"/>
          <w:b/>
          <w:sz w:val="22"/>
        </w:rPr>
        <w:t>DNS Server Administration</w:t>
      </w:r>
      <w:r>
        <w:rPr>
          <w:rFonts w:ascii="Calibri" w:hAnsi="Calibri"/>
          <w:sz w:val="22"/>
        </w:rPr>
        <w:t xml:space="preserve"> - Installing, configuring </w:t>
      </w:r>
    </w:p>
    <w:p w:rsidR="004C7C76" w:rsidRDefault="004C7C76" w:rsidP="004C7C76">
      <w:pPr>
        <w:numPr>
          <w:ilvl w:val="0"/>
          <w:numId w:val="2"/>
        </w:numPr>
        <w:ind w:left="540"/>
        <w:jc w:val="both"/>
        <w:rPr>
          <w:rFonts w:ascii="Calibri" w:hAnsi="Calibri"/>
          <w:b/>
          <w:sz w:val="22"/>
        </w:rPr>
      </w:pPr>
      <w:r>
        <w:rPr>
          <w:rFonts w:ascii="Calibri" w:hAnsi="Calibri"/>
          <w:b/>
          <w:sz w:val="22"/>
        </w:rPr>
        <w:t xml:space="preserve">Mail Server </w:t>
      </w:r>
      <w:r>
        <w:rPr>
          <w:rFonts w:ascii="Calibri" w:hAnsi="Calibri"/>
          <w:b/>
          <w:sz w:val="22"/>
          <w:lang w:val="en-AU"/>
        </w:rPr>
        <w:t>Administration</w:t>
      </w:r>
      <w:r>
        <w:rPr>
          <w:rFonts w:ascii="Calibri" w:hAnsi="Calibri"/>
          <w:sz w:val="22"/>
        </w:rPr>
        <w:t xml:space="preserve"> - Installation, Configuration.</w:t>
      </w:r>
    </w:p>
    <w:p w:rsidR="004C7C76" w:rsidRDefault="004C7C76" w:rsidP="004C7C76">
      <w:pPr>
        <w:numPr>
          <w:ilvl w:val="0"/>
          <w:numId w:val="2"/>
        </w:numPr>
        <w:ind w:left="540"/>
        <w:jc w:val="both"/>
        <w:rPr>
          <w:rFonts w:ascii="Calibri" w:hAnsi="Calibri"/>
          <w:b/>
          <w:sz w:val="22"/>
        </w:rPr>
      </w:pPr>
      <w:r>
        <w:rPr>
          <w:rFonts w:ascii="Calibri" w:hAnsi="Calibri"/>
          <w:b/>
          <w:sz w:val="22"/>
        </w:rPr>
        <w:t>FTP Server Administration</w:t>
      </w:r>
      <w:r>
        <w:rPr>
          <w:rFonts w:ascii="Calibri" w:hAnsi="Calibri"/>
          <w:sz w:val="22"/>
        </w:rPr>
        <w:t xml:space="preserve"> Installation, configuration </w:t>
      </w:r>
    </w:p>
    <w:p w:rsidR="004C7C76" w:rsidRDefault="004C7C76" w:rsidP="004C7C76">
      <w:pPr>
        <w:numPr>
          <w:ilvl w:val="0"/>
          <w:numId w:val="2"/>
        </w:numPr>
        <w:ind w:left="540"/>
        <w:jc w:val="both"/>
        <w:rPr>
          <w:rFonts w:ascii="Calibri" w:hAnsi="Calibri"/>
          <w:b/>
          <w:sz w:val="22"/>
        </w:rPr>
      </w:pPr>
      <w:r>
        <w:rPr>
          <w:rFonts w:ascii="Calibri" w:hAnsi="Calibri"/>
          <w:b/>
          <w:sz w:val="22"/>
        </w:rPr>
        <w:t>Samba server Administration</w:t>
      </w:r>
      <w:r>
        <w:rPr>
          <w:rFonts w:ascii="Calibri" w:hAnsi="Calibri"/>
          <w:sz w:val="22"/>
        </w:rPr>
        <w:t xml:space="preserve"> Installation, configuration</w:t>
      </w:r>
    </w:p>
    <w:p w:rsidR="004C7C76" w:rsidRDefault="004C7C76" w:rsidP="004C7C76">
      <w:pPr>
        <w:numPr>
          <w:ilvl w:val="0"/>
          <w:numId w:val="2"/>
        </w:numPr>
        <w:ind w:left="540"/>
        <w:jc w:val="both"/>
        <w:rPr>
          <w:rFonts w:ascii="Calibri" w:hAnsi="Calibri"/>
          <w:b/>
          <w:sz w:val="22"/>
        </w:rPr>
      </w:pPr>
      <w:r>
        <w:rPr>
          <w:rFonts w:ascii="Calibri" w:hAnsi="Calibri"/>
          <w:b/>
          <w:sz w:val="22"/>
        </w:rPr>
        <w:t>SSH Administration</w:t>
      </w:r>
      <w:r>
        <w:rPr>
          <w:rFonts w:ascii="Calibri" w:hAnsi="Calibri"/>
          <w:sz w:val="22"/>
        </w:rPr>
        <w:t xml:space="preserve"> Installation, configuration</w:t>
      </w:r>
    </w:p>
    <w:p w:rsidR="004C7C76" w:rsidRDefault="004C7C76" w:rsidP="004C7C76">
      <w:pPr>
        <w:numPr>
          <w:ilvl w:val="0"/>
          <w:numId w:val="2"/>
        </w:numPr>
        <w:ind w:left="540"/>
        <w:jc w:val="both"/>
        <w:rPr>
          <w:rFonts w:ascii="Calibri" w:hAnsi="Calibri"/>
          <w:b/>
          <w:sz w:val="22"/>
        </w:rPr>
      </w:pPr>
      <w:r>
        <w:rPr>
          <w:rFonts w:ascii="Calibri" w:hAnsi="Calibri" w:cs="Tahoma"/>
          <w:b/>
          <w:sz w:val="22"/>
        </w:rPr>
        <w:lastRenderedPageBreak/>
        <w:t>Disk</w:t>
      </w:r>
      <w:r>
        <w:rPr>
          <w:rFonts w:ascii="Calibri" w:eastAsia="Tahoma" w:hAnsi="Calibri" w:cs="Tahoma"/>
          <w:b/>
          <w:sz w:val="22"/>
        </w:rPr>
        <w:t xml:space="preserve"> </w:t>
      </w:r>
      <w:r>
        <w:rPr>
          <w:rFonts w:ascii="Calibri" w:hAnsi="Calibri" w:cs="Tahoma"/>
          <w:b/>
          <w:sz w:val="22"/>
        </w:rPr>
        <w:t>partitioning,</w:t>
      </w:r>
      <w:r>
        <w:rPr>
          <w:rFonts w:ascii="Calibri" w:eastAsia="Tahoma" w:hAnsi="Calibri" w:cs="Tahoma"/>
          <w:b/>
          <w:sz w:val="22"/>
        </w:rPr>
        <w:t xml:space="preserve"> </w:t>
      </w:r>
      <w:r>
        <w:rPr>
          <w:rFonts w:ascii="Calibri" w:hAnsi="Calibri" w:cs="Tahoma"/>
          <w:b/>
          <w:sz w:val="22"/>
        </w:rPr>
        <w:t>mounting</w:t>
      </w:r>
      <w:r>
        <w:rPr>
          <w:rFonts w:ascii="Calibri" w:eastAsia="Tahoma" w:hAnsi="Calibri" w:cs="Tahoma"/>
          <w:b/>
          <w:sz w:val="22"/>
        </w:rPr>
        <w:t xml:space="preserve"> </w:t>
      </w:r>
      <w:r>
        <w:rPr>
          <w:rFonts w:ascii="Calibri" w:hAnsi="Calibri" w:cs="Tahoma"/>
          <w:b/>
          <w:sz w:val="22"/>
        </w:rPr>
        <w:t>file</w:t>
      </w:r>
      <w:r>
        <w:rPr>
          <w:rFonts w:ascii="Calibri" w:eastAsia="Tahoma" w:hAnsi="Calibri" w:cs="Tahoma"/>
          <w:b/>
          <w:sz w:val="22"/>
        </w:rPr>
        <w:t xml:space="preserve"> </w:t>
      </w:r>
      <w:r>
        <w:rPr>
          <w:rFonts w:ascii="Calibri" w:hAnsi="Calibri" w:cs="Tahoma"/>
          <w:b/>
          <w:sz w:val="22"/>
        </w:rPr>
        <w:t>system,</w:t>
      </w:r>
      <w:r>
        <w:rPr>
          <w:rFonts w:ascii="Calibri" w:eastAsia="Tahoma" w:hAnsi="Calibri" w:cs="Tahoma"/>
          <w:b/>
          <w:sz w:val="22"/>
        </w:rPr>
        <w:t xml:space="preserve"> </w:t>
      </w:r>
      <w:r>
        <w:rPr>
          <w:rFonts w:ascii="Calibri" w:hAnsi="Calibri" w:cs="Tahoma"/>
          <w:b/>
          <w:sz w:val="22"/>
        </w:rPr>
        <w:t>disk</w:t>
      </w:r>
      <w:r>
        <w:rPr>
          <w:rFonts w:ascii="Calibri" w:eastAsia="Tahoma" w:hAnsi="Calibri" w:cs="Tahoma"/>
          <w:b/>
          <w:sz w:val="22"/>
        </w:rPr>
        <w:t xml:space="preserve"> </w:t>
      </w:r>
      <w:r>
        <w:rPr>
          <w:rFonts w:ascii="Calibri" w:hAnsi="Calibri" w:cs="Tahoma"/>
          <w:b/>
          <w:sz w:val="22"/>
        </w:rPr>
        <w:t>quota</w:t>
      </w:r>
      <w:r>
        <w:rPr>
          <w:rFonts w:ascii="Calibri" w:eastAsia="Tahoma" w:hAnsi="Calibri" w:cs="Tahoma"/>
          <w:b/>
          <w:sz w:val="22"/>
        </w:rPr>
        <w:t xml:space="preserve"> </w:t>
      </w:r>
      <w:r>
        <w:rPr>
          <w:rFonts w:ascii="Calibri" w:hAnsi="Calibri" w:cs="Tahoma"/>
          <w:b/>
          <w:sz w:val="22"/>
        </w:rPr>
        <w:t>management,</w:t>
      </w:r>
      <w:r>
        <w:rPr>
          <w:rFonts w:ascii="Calibri" w:eastAsia="Tahoma" w:hAnsi="Calibri" w:cs="Tahoma"/>
          <w:b/>
          <w:sz w:val="22"/>
        </w:rPr>
        <w:t xml:space="preserve"> </w:t>
      </w:r>
      <w:r>
        <w:rPr>
          <w:rFonts w:ascii="Calibri" w:hAnsi="Calibri" w:cs="Tahoma"/>
          <w:b/>
          <w:sz w:val="22"/>
        </w:rPr>
        <w:t>LVM,</w:t>
      </w:r>
      <w:r>
        <w:rPr>
          <w:rFonts w:ascii="Calibri" w:eastAsia="Tahoma" w:hAnsi="Calibri" w:cs="Tahoma"/>
          <w:b/>
          <w:sz w:val="22"/>
        </w:rPr>
        <w:t xml:space="preserve"> </w:t>
      </w:r>
      <w:r>
        <w:rPr>
          <w:rFonts w:ascii="Calibri" w:hAnsi="Calibri" w:cs="Tahoma"/>
          <w:b/>
          <w:sz w:val="22"/>
        </w:rPr>
        <w:t>software</w:t>
      </w:r>
      <w:r>
        <w:rPr>
          <w:rFonts w:ascii="Calibri" w:eastAsia="Tahoma" w:hAnsi="Calibri" w:cs="Tahoma"/>
          <w:b/>
          <w:sz w:val="22"/>
        </w:rPr>
        <w:t xml:space="preserve"> </w:t>
      </w:r>
      <w:r>
        <w:rPr>
          <w:rFonts w:ascii="Calibri" w:hAnsi="Calibri" w:cs="Tahoma"/>
          <w:b/>
          <w:sz w:val="22"/>
        </w:rPr>
        <w:t>RAID.</w:t>
      </w:r>
    </w:p>
    <w:p w:rsidR="004C7C76" w:rsidRDefault="004C7C76" w:rsidP="004C7C76">
      <w:pPr>
        <w:numPr>
          <w:ilvl w:val="0"/>
          <w:numId w:val="2"/>
        </w:numPr>
        <w:ind w:left="540"/>
        <w:jc w:val="both"/>
        <w:rPr>
          <w:rFonts w:ascii="Calibri" w:hAnsi="Calibri"/>
          <w:b/>
          <w:sz w:val="22"/>
        </w:rPr>
      </w:pPr>
      <w:r>
        <w:rPr>
          <w:rFonts w:ascii="Calibri" w:hAnsi="Calibri" w:cs="Tahoma"/>
          <w:b/>
          <w:sz w:val="22"/>
        </w:rPr>
        <w:t>Kernel</w:t>
      </w:r>
      <w:r>
        <w:rPr>
          <w:rFonts w:ascii="Calibri" w:eastAsia="Tahoma" w:hAnsi="Calibri" w:cs="Tahoma"/>
          <w:b/>
          <w:sz w:val="22"/>
        </w:rPr>
        <w:t xml:space="preserve"> </w:t>
      </w:r>
      <w:r>
        <w:rPr>
          <w:rFonts w:ascii="Calibri" w:hAnsi="Calibri" w:cs="Tahoma"/>
          <w:b/>
          <w:sz w:val="22"/>
        </w:rPr>
        <w:t>&amp;</w:t>
      </w:r>
      <w:r>
        <w:rPr>
          <w:rFonts w:ascii="Calibri" w:eastAsia="Tahoma" w:hAnsi="Calibri" w:cs="Tahoma"/>
          <w:b/>
          <w:sz w:val="22"/>
        </w:rPr>
        <w:t xml:space="preserve"> </w:t>
      </w:r>
      <w:r>
        <w:rPr>
          <w:rFonts w:ascii="Calibri" w:hAnsi="Calibri" w:cs="Tahoma"/>
          <w:b/>
          <w:sz w:val="22"/>
        </w:rPr>
        <w:t>Security</w:t>
      </w:r>
      <w:r>
        <w:rPr>
          <w:rFonts w:ascii="Calibri" w:eastAsia="Tahoma" w:hAnsi="Calibri" w:cs="Tahoma"/>
          <w:sz w:val="22"/>
        </w:rPr>
        <w:t xml:space="preserve"> </w:t>
      </w:r>
      <w:r>
        <w:rPr>
          <w:rFonts w:ascii="Calibri" w:hAnsi="Calibri" w:cs="Tahoma"/>
          <w:sz w:val="22"/>
        </w:rPr>
        <w:t>patching</w:t>
      </w:r>
      <w:r>
        <w:rPr>
          <w:rFonts w:ascii="Calibri" w:eastAsia="Tahoma" w:hAnsi="Calibri" w:cs="Tahoma"/>
          <w:sz w:val="22"/>
        </w:rPr>
        <w:t xml:space="preserve"> </w:t>
      </w:r>
      <w:r>
        <w:rPr>
          <w:rFonts w:ascii="Calibri" w:hAnsi="Calibri" w:cs="Tahoma"/>
          <w:sz w:val="22"/>
        </w:rPr>
        <w:t>for</w:t>
      </w:r>
      <w:r>
        <w:rPr>
          <w:rFonts w:ascii="Calibri" w:eastAsia="Tahoma" w:hAnsi="Calibri" w:cs="Tahoma"/>
          <w:sz w:val="22"/>
        </w:rPr>
        <w:t xml:space="preserve"> </w:t>
      </w:r>
      <w:r>
        <w:rPr>
          <w:rFonts w:ascii="Calibri" w:hAnsi="Calibri" w:cs="Tahoma"/>
          <w:sz w:val="22"/>
        </w:rPr>
        <w:t>Red hat</w:t>
      </w:r>
      <w:r>
        <w:rPr>
          <w:rFonts w:ascii="Calibri" w:eastAsia="Tahoma" w:hAnsi="Calibri" w:cs="Tahoma"/>
          <w:sz w:val="22"/>
        </w:rPr>
        <w:t xml:space="preserve"> </w:t>
      </w:r>
      <w:r>
        <w:rPr>
          <w:rFonts w:ascii="Calibri" w:hAnsi="Calibri" w:cs="Tahoma"/>
          <w:sz w:val="22"/>
        </w:rPr>
        <w:t>Servers.</w:t>
      </w:r>
    </w:p>
    <w:p w:rsidR="004C7C76" w:rsidRDefault="004C7C76" w:rsidP="004C7C76">
      <w:pPr>
        <w:numPr>
          <w:ilvl w:val="0"/>
          <w:numId w:val="2"/>
        </w:numPr>
        <w:ind w:left="540"/>
        <w:jc w:val="both"/>
        <w:rPr>
          <w:rFonts w:ascii="Calibri" w:hAnsi="Calibri"/>
          <w:b/>
          <w:sz w:val="22"/>
        </w:rPr>
      </w:pPr>
      <w:r>
        <w:rPr>
          <w:rFonts w:ascii="Calibri" w:hAnsi="Calibri" w:cs="Calibri"/>
          <w:sz w:val="22"/>
        </w:rPr>
        <w:t xml:space="preserve">Installation and configuration of </w:t>
      </w:r>
      <w:r>
        <w:rPr>
          <w:rFonts w:ascii="Calibri" w:hAnsi="Calibri" w:cs="Calibri"/>
          <w:b/>
          <w:sz w:val="22"/>
        </w:rPr>
        <w:t>Brocade Fiber Channel switches</w:t>
      </w:r>
    </w:p>
    <w:p w:rsidR="004C7C76" w:rsidRDefault="004C7C76" w:rsidP="004C7C76">
      <w:pPr>
        <w:numPr>
          <w:ilvl w:val="0"/>
          <w:numId w:val="2"/>
        </w:numPr>
        <w:ind w:left="540"/>
        <w:jc w:val="both"/>
        <w:rPr>
          <w:rFonts w:ascii="Calibri" w:hAnsi="Calibri"/>
          <w:b/>
          <w:sz w:val="22"/>
        </w:rPr>
      </w:pPr>
      <w:r>
        <w:rPr>
          <w:rFonts w:ascii="Calibri" w:hAnsi="Calibri" w:cs="Calibri"/>
          <w:sz w:val="22"/>
        </w:rPr>
        <w:t xml:space="preserve">Expertise in developing </w:t>
      </w:r>
      <w:r>
        <w:rPr>
          <w:rFonts w:ascii="Calibri" w:hAnsi="Calibri" w:cs="Calibri"/>
          <w:b/>
          <w:sz w:val="22"/>
        </w:rPr>
        <w:t>shell scripts</w:t>
      </w:r>
      <w:r>
        <w:rPr>
          <w:rFonts w:ascii="Calibri" w:hAnsi="Calibri" w:cs="Calibri"/>
          <w:sz w:val="22"/>
        </w:rPr>
        <w:t xml:space="preserve"> for monitoring or analyzing operation of infrastructure, log file reporting</w:t>
      </w:r>
    </w:p>
    <w:p w:rsidR="004C7C76" w:rsidRDefault="004C7C76" w:rsidP="004C7C76">
      <w:pPr>
        <w:numPr>
          <w:ilvl w:val="0"/>
          <w:numId w:val="2"/>
        </w:numPr>
        <w:ind w:left="540"/>
        <w:jc w:val="both"/>
        <w:rPr>
          <w:rFonts w:ascii="Calibri" w:hAnsi="Calibri"/>
          <w:b/>
          <w:sz w:val="22"/>
        </w:rPr>
      </w:pPr>
      <w:r>
        <w:rPr>
          <w:rFonts w:ascii="Calibri" w:hAnsi="Calibri" w:cs="Calibri"/>
          <w:sz w:val="22"/>
        </w:rPr>
        <w:t xml:space="preserve">Configuration of HP </w:t>
      </w:r>
      <w:r>
        <w:rPr>
          <w:rFonts w:ascii="Calibri" w:hAnsi="Calibri" w:cs="Calibri"/>
          <w:b/>
          <w:sz w:val="22"/>
        </w:rPr>
        <w:t>iLO2 Remote Administration Tool</w:t>
      </w:r>
      <w:r>
        <w:rPr>
          <w:rFonts w:ascii="Calibri" w:hAnsi="Calibri"/>
          <w:b/>
          <w:sz w:val="22"/>
        </w:rPr>
        <w:t xml:space="preserve">. </w:t>
      </w:r>
      <w:r>
        <w:rPr>
          <w:rFonts w:ascii="Calibri" w:hAnsi="Calibri"/>
          <w:sz w:val="22"/>
        </w:rPr>
        <w:t>Managed Critical &amp; Real Time Technical issues.</w:t>
      </w:r>
    </w:p>
    <w:p w:rsidR="004C7C76" w:rsidRDefault="004C7C76" w:rsidP="004C7C76">
      <w:pPr>
        <w:numPr>
          <w:ilvl w:val="0"/>
          <w:numId w:val="2"/>
        </w:numPr>
        <w:ind w:left="540"/>
        <w:jc w:val="both"/>
        <w:rPr>
          <w:rFonts w:ascii="Calibri" w:hAnsi="Calibri"/>
          <w:b/>
          <w:sz w:val="22"/>
        </w:rPr>
      </w:pPr>
      <w:r>
        <w:rPr>
          <w:rFonts w:ascii="Calibri" w:hAnsi="Calibri" w:cs="Calibri"/>
          <w:sz w:val="22"/>
        </w:rPr>
        <w:t xml:space="preserve">Expertise in detecting, logging &amp; prioritizing incidents and providing initial incident support. </w:t>
      </w:r>
    </w:p>
    <w:p w:rsidR="004C7C76" w:rsidRDefault="004C7C76" w:rsidP="004C7C76">
      <w:pPr>
        <w:ind w:left="540"/>
        <w:jc w:val="both"/>
        <w:rPr>
          <w:rFonts w:ascii="Calibri" w:hAnsi="Calibri"/>
          <w:b/>
          <w:sz w:val="22"/>
        </w:rPr>
      </w:pPr>
    </w:p>
    <w:p w:rsidR="004C7C76" w:rsidRDefault="004C7C76" w:rsidP="004C7C76">
      <w:pPr>
        <w:jc w:val="both"/>
        <w:rPr>
          <w:rFonts w:ascii="Calibri" w:hAnsi="Calibri" w:cs="Calibri"/>
          <w:b/>
          <w:sz w:val="22"/>
        </w:rPr>
      </w:pPr>
      <w:r>
        <w:rPr>
          <w:rFonts w:ascii="Calibri" w:hAnsi="Calibri" w:cs="Calibri"/>
          <w:b/>
          <w:sz w:val="22"/>
        </w:rPr>
        <w:t xml:space="preserve">As a Scrum </w:t>
      </w:r>
      <w:r>
        <w:rPr>
          <w:rFonts w:ascii="Calibri" w:hAnsi="Calibri" w:cs="Calibri"/>
          <w:b/>
          <w:sz w:val="22"/>
        </w:rPr>
        <w:t>Master:</w:t>
      </w:r>
      <w:r>
        <w:rPr>
          <w:rFonts w:ascii="Calibri" w:hAnsi="Calibri" w:cs="Calibri"/>
          <w:b/>
          <w:sz w:val="22"/>
        </w:rPr>
        <w:t xml:space="preserve"> </w:t>
      </w:r>
    </w:p>
    <w:p w:rsidR="004C7C76" w:rsidRDefault="004C7C76" w:rsidP="004C7C76">
      <w:pPr>
        <w:jc w:val="both"/>
        <w:rPr>
          <w:rFonts w:ascii="Calibri" w:hAnsi="Calibri" w:cs="Calibri"/>
          <w:sz w:val="22"/>
        </w:rPr>
      </w:pPr>
    </w:p>
    <w:p w:rsidR="004C7C76" w:rsidRDefault="004C7C76" w:rsidP="004C7C76">
      <w:pPr>
        <w:pStyle w:val="NoSpacing"/>
        <w:numPr>
          <w:ilvl w:val="0"/>
          <w:numId w:val="7"/>
        </w:numPr>
        <w:jc w:val="both"/>
        <w:rPr>
          <w:rFonts w:ascii="Calibri" w:eastAsia="Calibri" w:hAnsi="Calibri" w:cs="Calibri"/>
          <w:sz w:val="22"/>
        </w:rPr>
      </w:pPr>
      <w:r>
        <w:rPr>
          <w:rFonts w:ascii="Calibri" w:eastAsia="Calibri" w:hAnsi="Calibri" w:cs="Calibri"/>
          <w:sz w:val="22"/>
        </w:rPr>
        <w:t>Responsible for handling all scrum ceremonies including Release planning, review, retrospective etc.</w:t>
      </w:r>
    </w:p>
    <w:p w:rsidR="004C7C76" w:rsidRDefault="004C7C76" w:rsidP="004C7C76">
      <w:pPr>
        <w:pStyle w:val="NoSpacing"/>
        <w:numPr>
          <w:ilvl w:val="0"/>
          <w:numId w:val="7"/>
        </w:numPr>
        <w:jc w:val="both"/>
        <w:rPr>
          <w:rFonts w:ascii="Calibri" w:eastAsia="Calibri" w:hAnsi="Calibri" w:cs="Calibri"/>
          <w:sz w:val="22"/>
        </w:rPr>
      </w:pPr>
      <w:r>
        <w:rPr>
          <w:rFonts w:ascii="Calibri" w:eastAsia="Calibri" w:hAnsi="Calibri" w:cs="Calibri"/>
          <w:sz w:val="22"/>
        </w:rPr>
        <w:t>Involved in resource planning (including recruitment of new resources) across various scrum teams.</w:t>
      </w:r>
    </w:p>
    <w:p w:rsidR="004C7C76" w:rsidRDefault="004C7C76" w:rsidP="004C7C76">
      <w:pPr>
        <w:pStyle w:val="NoSpacing"/>
        <w:numPr>
          <w:ilvl w:val="0"/>
          <w:numId w:val="7"/>
        </w:numPr>
        <w:jc w:val="both"/>
        <w:rPr>
          <w:rFonts w:ascii="Calibri" w:eastAsia="Calibri" w:hAnsi="Calibri" w:cs="Calibri"/>
          <w:sz w:val="22"/>
        </w:rPr>
      </w:pPr>
      <w:r>
        <w:rPr>
          <w:rFonts w:ascii="Calibri" w:eastAsia="Calibri" w:hAnsi="Calibri" w:cs="Calibri"/>
          <w:sz w:val="22"/>
        </w:rPr>
        <w:t>Responsible for Providing Estimations, Defining test strategies on different releases, tracking and monitoring work in progress using burn down charts</w:t>
      </w:r>
    </w:p>
    <w:p w:rsidR="004C7C76" w:rsidRDefault="004C7C76" w:rsidP="004C7C76">
      <w:pPr>
        <w:pStyle w:val="NoSpacing"/>
        <w:numPr>
          <w:ilvl w:val="0"/>
          <w:numId w:val="7"/>
        </w:numPr>
        <w:jc w:val="both"/>
        <w:rPr>
          <w:rFonts w:ascii="Calibri" w:hAnsi="Calibri"/>
          <w:color w:val="000000"/>
          <w:sz w:val="22"/>
          <w:lang w:val="en-GB"/>
        </w:rPr>
      </w:pPr>
      <w:r>
        <w:rPr>
          <w:rFonts w:ascii="Calibri" w:hAnsi="Calibri"/>
          <w:color w:val="000000"/>
          <w:sz w:val="22"/>
          <w:lang w:val="en-GB"/>
        </w:rPr>
        <w:t>Organizing and facilitating sprint planning, daily stand- up meetings, reviews, retrospectives, release planning, backlog grooming, demos and other scrum related meetings like QA Risk analysis, group reviews</w:t>
      </w:r>
    </w:p>
    <w:p w:rsidR="004C7C76" w:rsidRDefault="004C7C76" w:rsidP="004C7C76">
      <w:pPr>
        <w:pStyle w:val="NoSpacing"/>
        <w:numPr>
          <w:ilvl w:val="0"/>
          <w:numId w:val="7"/>
        </w:numPr>
        <w:jc w:val="both"/>
        <w:rPr>
          <w:rFonts w:ascii="Calibri" w:hAnsi="Calibri"/>
          <w:color w:val="000000"/>
          <w:sz w:val="22"/>
          <w:lang w:val="en-GB"/>
        </w:rPr>
      </w:pPr>
      <w:r>
        <w:rPr>
          <w:rFonts w:ascii="Calibri" w:hAnsi="Calibri"/>
          <w:color w:val="000000"/>
          <w:sz w:val="22"/>
          <w:lang w:val="en-GB"/>
        </w:rPr>
        <w:t>Setting up and managing task boards, burn down charts for ongoing sprints</w:t>
      </w:r>
    </w:p>
    <w:p w:rsidR="004C7C76" w:rsidRDefault="004C7C76" w:rsidP="004C7C76">
      <w:pPr>
        <w:pStyle w:val="NoSpacing"/>
        <w:numPr>
          <w:ilvl w:val="0"/>
          <w:numId w:val="7"/>
        </w:numPr>
        <w:jc w:val="both"/>
        <w:rPr>
          <w:rFonts w:ascii="Calibri" w:hAnsi="Calibri"/>
          <w:color w:val="000000"/>
          <w:sz w:val="22"/>
          <w:lang w:val="en-GB"/>
        </w:rPr>
      </w:pPr>
      <w:r>
        <w:rPr>
          <w:rFonts w:ascii="Calibri" w:hAnsi="Calibri"/>
          <w:color w:val="000000"/>
          <w:sz w:val="22"/>
          <w:lang w:val="en-GB"/>
        </w:rPr>
        <w:t>Removing barriers between development and customer so the customer directly drives development</w:t>
      </w:r>
    </w:p>
    <w:p w:rsidR="004C7C76" w:rsidRDefault="004C7C76" w:rsidP="004C7C76">
      <w:pPr>
        <w:pStyle w:val="NoSpacing"/>
        <w:numPr>
          <w:ilvl w:val="0"/>
          <w:numId w:val="7"/>
        </w:numPr>
        <w:jc w:val="both"/>
        <w:rPr>
          <w:rFonts w:ascii="Calibri" w:hAnsi="Calibri"/>
          <w:color w:val="000000"/>
          <w:sz w:val="22"/>
          <w:lang w:val="en-GB"/>
        </w:rPr>
      </w:pPr>
      <w:r>
        <w:rPr>
          <w:rFonts w:ascii="Calibri" w:hAnsi="Calibri"/>
          <w:color w:val="000000"/>
          <w:sz w:val="22"/>
          <w:lang w:val="en-GB"/>
        </w:rPr>
        <w:t>Removing impediments of the team for improving productivity and makes sure that is individual is busy with their tasks</w:t>
      </w:r>
    </w:p>
    <w:p w:rsidR="004C7C76" w:rsidRDefault="004C7C76" w:rsidP="004C7C76">
      <w:pPr>
        <w:pStyle w:val="NoSpacing"/>
        <w:numPr>
          <w:ilvl w:val="0"/>
          <w:numId w:val="7"/>
        </w:numPr>
        <w:jc w:val="both"/>
        <w:rPr>
          <w:rFonts w:ascii="Calibri" w:hAnsi="Calibri"/>
          <w:color w:val="000000"/>
          <w:sz w:val="22"/>
          <w:lang w:val="en-GB"/>
        </w:rPr>
      </w:pPr>
      <w:r>
        <w:rPr>
          <w:rFonts w:ascii="Calibri" w:hAnsi="Calibri"/>
          <w:color w:val="000000"/>
          <w:sz w:val="22"/>
          <w:lang w:val="en-GB"/>
        </w:rPr>
        <w:t>Scrum of scrum meetings and release planning meetings</w:t>
      </w:r>
    </w:p>
    <w:p w:rsidR="004C7C76" w:rsidRDefault="004C7C76" w:rsidP="004C7C76">
      <w:pPr>
        <w:pStyle w:val="NoSpacing"/>
        <w:numPr>
          <w:ilvl w:val="0"/>
          <w:numId w:val="7"/>
        </w:numPr>
        <w:jc w:val="both"/>
        <w:rPr>
          <w:rFonts w:ascii="Calibri" w:hAnsi="Calibri"/>
          <w:color w:val="000000"/>
          <w:sz w:val="22"/>
          <w:lang w:val="en-GB"/>
        </w:rPr>
      </w:pPr>
      <w:r>
        <w:rPr>
          <w:rFonts w:ascii="Calibri" w:hAnsi="Calibri"/>
          <w:color w:val="000000"/>
          <w:sz w:val="22"/>
          <w:lang w:val="en-GB"/>
        </w:rPr>
        <w:t>Preparation and presentation of Status Reports on Sprint basis/weekly basis, Final Status reports for the patch completion</w:t>
      </w:r>
    </w:p>
    <w:p w:rsidR="004C7C76" w:rsidRDefault="004C7C76" w:rsidP="004C7C76">
      <w:pPr>
        <w:pStyle w:val="NoSpacing"/>
        <w:numPr>
          <w:ilvl w:val="0"/>
          <w:numId w:val="7"/>
        </w:numPr>
        <w:jc w:val="both"/>
        <w:rPr>
          <w:rFonts w:ascii="Calibri" w:hAnsi="Calibri"/>
          <w:color w:val="000000"/>
          <w:sz w:val="22"/>
          <w:lang w:val="en-GB"/>
        </w:rPr>
      </w:pPr>
      <w:r>
        <w:rPr>
          <w:rFonts w:ascii="Calibri" w:hAnsi="Calibri"/>
          <w:color w:val="000000"/>
          <w:sz w:val="22"/>
          <w:lang w:val="en-GB"/>
        </w:rPr>
        <w:t>Audit, Quality Metrics and other Testing Artifacts preparation</w:t>
      </w:r>
    </w:p>
    <w:p w:rsidR="004C7C76" w:rsidRDefault="004C7C76" w:rsidP="004C7C76">
      <w:pPr>
        <w:pStyle w:val="NoSpacing"/>
        <w:numPr>
          <w:ilvl w:val="0"/>
          <w:numId w:val="7"/>
        </w:numPr>
        <w:jc w:val="both"/>
        <w:rPr>
          <w:rFonts w:ascii="Calibri" w:hAnsi="Calibri"/>
          <w:color w:val="000000"/>
          <w:sz w:val="22"/>
          <w:lang w:val="en-GB"/>
        </w:rPr>
      </w:pPr>
      <w:r>
        <w:rPr>
          <w:rFonts w:ascii="Calibri" w:hAnsi="Calibri"/>
          <w:color w:val="000000"/>
          <w:sz w:val="22"/>
          <w:lang w:val="en-GB"/>
        </w:rPr>
        <w:t>Resource movement across the scrum teams</w:t>
      </w:r>
    </w:p>
    <w:p w:rsidR="004C7C76" w:rsidRDefault="004C7C76" w:rsidP="004C7C76">
      <w:pPr>
        <w:pStyle w:val="NoSpacing"/>
        <w:numPr>
          <w:ilvl w:val="0"/>
          <w:numId w:val="7"/>
        </w:numPr>
        <w:jc w:val="both"/>
        <w:rPr>
          <w:rFonts w:ascii="Calibri" w:hAnsi="Calibri"/>
          <w:color w:val="000000"/>
          <w:sz w:val="22"/>
          <w:lang w:val="en-GB"/>
        </w:rPr>
      </w:pPr>
      <w:r>
        <w:rPr>
          <w:rFonts w:ascii="Calibri" w:hAnsi="Calibri"/>
          <w:color w:val="000000"/>
          <w:sz w:val="22"/>
          <w:lang w:val="en-GB"/>
        </w:rPr>
        <w:t xml:space="preserve">Closely working </w:t>
      </w:r>
      <w:r>
        <w:rPr>
          <w:rFonts w:ascii="Calibri" w:hAnsi="Calibri"/>
          <w:color w:val="000000"/>
          <w:sz w:val="22"/>
          <w:lang w:val="en-GB"/>
        </w:rPr>
        <w:t>with: Project</w:t>
      </w:r>
      <w:r>
        <w:rPr>
          <w:rFonts w:ascii="Calibri" w:hAnsi="Calibri"/>
          <w:color w:val="000000"/>
          <w:sz w:val="22"/>
          <w:lang w:val="en-GB"/>
        </w:rPr>
        <w:t xml:space="preserve"> managers for identify cross-team dependencies and manage inter-team tasks</w:t>
      </w:r>
    </w:p>
    <w:p w:rsidR="004C7C76" w:rsidRDefault="004C7C76" w:rsidP="004C7C76">
      <w:pPr>
        <w:pStyle w:val="NoSpacing"/>
        <w:numPr>
          <w:ilvl w:val="0"/>
          <w:numId w:val="7"/>
        </w:numPr>
        <w:jc w:val="both"/>
        <w:rPr>
          <w:rFonts w:ascii="Calibri" w:hAnsi="Calibri"/>
          <w:color w:val="000000"/>
          <w:sz w:val="22"/>
          <w:lang w:val="en-GB"/>
        </w:rPr>
      </w:pPr>
      <w:r>
        <w:rPr>
          <w:rFonts w:ascii="Calibri" w:hAnsi="Calibri"/>
          <w:color w:val="000000"/>
          <w:sz w:val="22"/>
          <w:lang w:val="en-GB"/>
        </w:rPr>
        <w:t>Business Analyst to handle frequently changing requirements and updating those on Share Point Repository</w:t>
      </w:r>
    </w:p>
    <w:p w:rsidR="004C7C76" w:rsidRDefault="004C7C76" w:rsidP="004C7C76">
      <w:pPr>
        <w:pStyle w:val="NoSpacing"/>
        <w:numPr>
          <w:ilvl w:val="0"/>
          <w:numId w:val="7"/>
        </w:numPr>
        <w:jc w:val="both"/>
        <w:rPr>
          <w:rFonts w:ascii="Calibri" w:hAnsi="Calibri"/>
          <w:color w:val="000000"/>
          <w:sz w:val="22"/>
          <w:lang w:val="en-GB"/>
        </w:rPr>
      </w:pPr>
      <w:r>
        <w:rPr>
          <w:rFonts w:ascii="Calibri" w:hAnsi="Calibri"/>
          <w:color w:val="000000"/>
          <w:sz w:val="22"/>
          <w:lang w:val="en-GB"/>
        </w:rPr>
        <w:t>Knowledge Transfer Sessions to Team Members</w:t>
      </w:r>
    </w:p>
    <w:p w:rsidR="004C7C76" w:rsidRDefault="004C7C76" w:rsidP="004C7C76">
      <w:pPr>
        <w:numPr>
          <w:ilvl w:val="0"/>
          <w:numId w:val="2"/>
        </w:numPr>
        <w:ind w:left="540"/>
        <w:jc w:val="both"/>
        <w:rPr>
          <w:rFonts w:ascii="Calibri" w:hAnsi="Calibri"/>
          <w:b/>
          <w:sz w:val="22"/>
        </w:rPr>
      </w:pPr>
      <w:r>
        <w:rPr>
          <w:rFonts w:ascii="Calibri" w:hAnsi="Calibri" w:cs="Calibri"/>
          <w:spacing w:val="4"/>
          <w:sz w:val="22"/>
        </w:rPr>
        <w:t>Implementing plans to improve delivery standards and presenting detailed reports to the Top Management</w:t>
      </w:r>
    </w:p>
    <w:p w:rsidR="004C7C76" w:rsidRDefault="004C7C76" w:rsidP="004C7C76">
      <w:pPr>
        <w:numPr>
          <w:ilvl w:val="0"/>
          <w:numId w:val="2"/>
        </w:numPr>
        <w:ind w:left="540"/>
        <w:jc w:val="both"/>
        <w:rPr>
          <w:rFonts w:ascii="Calibri" w:hAnsi="Calibri"/>
          <w:b/>
          <w:sz w:val="22"/>
        </w:rPr>
      </w:pPr>
      <w:r>
        <w:rPr>
          <w:rFonts w:ascii="Calibri" w:hAnsi="Calibri" w:cs="Calibri"/>
          <w:sz w:val="22"/>
          <w:lang w:bidi="he-IL"/>
        </w:rPr>
        <w:t>Hands-on experience in identifying process loopholes by organizing meetings with spoc team</w:t>
      </w:r>
    </w:p>
    <w:p w:rsidR="004C7C76" w:rsidRDefault="004C7C76" w:rsidP="004C7C76">
      <w:pPr>
        <w:numPr>
          <w:ilvl w:val="0"/>
          <w:numId w:val="2"/>
        </w:numPr>
        <w:ind w:left="540"/>
        <w:jc w:val="both"/>
        <w:rPr>
          <w:rFonts w:ascii="Calibri" w:hAnsi="Calibri"/>
          <w:b/>
          <w:sz w:val="22"/>
        </w:rPr>
      </w:pPr>
      <w:r>
        <w:rPr>
          <w:rFonts w:ascii="Calibri" w:hAnsi="Calibri" w:cs="Calibri"/>
          <w:sz w:val="22"/>
          <w:lang w:bidi="he-IL"/>
        </w:rPr>
        <w:t>Work with Technical team and develop improvement plans for planned and unplanned outages</w:t>
      </w:r>
    </w:p>
    <w:p w:rsidR="004C7C76" w:rsidRDefault="004C7C76" w:rsidP="004C7C76">
      <w:pPr>
        <w:numPr>
          <w:ilvl w:val="0"/>
          <w:numId w:val="2"/>
        </w:numPr>
        <w:ind w:left="540"/>
        <w:jc w:val="both"/>
        <w:rPr>
          <w:rFonts w:ascii="Calibri" w:hAnsi="Calibri"/>
          <w:b/>
          <w:sz w:val="22"/>
        </w:rPr>
      </w:pPr>
      <w:r>
        <w:rPr>
          <w:rFonts w:ascii="Calibri" w:hAnsi="Calibri"/>
          <w:sz w:val="22"/>
        </w:rPr>
        <w:t xml:space="preserve">Coordination of technical issues and working as </w:t>
      </w:r>
      <w:r>
        <w:rPr>
          <w:rFonts w:ascii="Calibri" w:hAnsi="Calibri"/>
          <w:b/>
          <w:sz w:val="22"/>
        </w:rPr>
        <w:t>SME</w:t>
      </w:r>
      <w:r>
        <w:rPr>
          <w:rFonts w:ascii="Calibri" w:hAnsi="Calibri"/>
          <w:sz w:val="22"/>
        </w:rPr>
        <w:t xml:space="preserve"> on critical events. </w:t>
      </w:r>
    </w:p>
    <w:p w:rsidR="004C7C76" w:rsidRDefault="004C7C76" w:rsidP="004C7C76">
      <w:pPr>
        <w:numPr>
          <w:ilvl w:val="0"/>
          <w:numId w:val="2"/>
        </w:numPr>
        <w:ind w:left="540"/>
        <w:jc w:val="both"/>
        <w:rPr>
          <w:rFonts w:ascii="Calibri" w:hAnsi="Calibri"/>
          <w:b/>
          <w:sz w:val="22"/>
        </w:rPr>
      </w:pPr>
      <w:r>
        <w:rPr>
          <w:rFonts w:ascii="Calibri" w:hAnsi="Calibri"/>
          <w:sz w:val="22"/>
        </w:rPr>
        <w:t>Been a member of multiple teams involving High focused customers for critical operations.</w:t>
      </w:r>
    </w:p>
    <w:p w:rsidR="004C7C76" w:rsidRDefault="004C7C76" w:rsidP="004C7C76">
      <w:pPr>
        <w:numPr>
          <w:ilvl w:val="0"/>
          <w:numId w:val="2"/>
        </w:numPr>
        <w:ind w:left="540"/>
        <w:jc w:val="both"/>
        <w:rPr>
          <w:rFonts w:ascii="Calibri" w:hAnsi="Calibri"/>
          <w:b/>
          <w:sz w:val="22"/>
        </w:rPr>
      </w:pPr>
      <w:r>
        <w:rPr>
          <w:rFonts w:ascii="Calibri" w:hAnsi="Calibri"/>
          <w:b/>
          <w:sz w:val="22"/>
        </w:rPr>
        <w:t>Creative, innovative, and problem solver</w:t>
      </w:r>
      <w:r>
        <w:rPr>
          <w:rFonts w:ascii="Calibri" w:hAnsi="Calibri"/>
          <w:sz w:val="22"/>
        </w:rPr>
        <w:t xml:space="preserve"> who Is successful and enjoys team based work environment</w:t>
      </w:r>
    </w:p>
    <w:p w:rsidR="004C7C76" w:rsidRDefault="004C7C76" w:rsidP="004C7C76">
      <w:pPr>
        <w:numPr>
          <w:ilvl w:val="0"/>
          <w:numId w:val="2"/>
        </w:numPr>
        <w:ind w:left="540"/>
        <w:jc w:val="both"/>
        <w:rPr>
          <w:rFonts w:ascii="Calibri" w:hAnsi="Calibri"/>
          <w:b/>
          <w:sz w:val="22"/>
        </w:rPr>
      </w:pPr>
      <w:r>
        <w:rPr>
          <w:rFonts w:ascii="Calibri" w:hAnsi="Calibri"/>
          <w:sz w:val="22"/>
        </w:rPr>
        <w:t>Capable of working independently and leading teams, have the ability to effectively communicate with customers to gain insight and propose solutions to meet their business needs.</w:t>
      </w:r>
    </w:p>
    <w:p w:rsidR="004C7C76" w:rsidRDefault="004C7C76" w:rsidP="004C7C76">
      <w:pPr>
        <w:numPr>
          <w:ilvl w:val="0"/>
          <w:numId w:val="2"/>
        </w:numPr>
        <w:ind w:left="540"/>
        <w:jc w:val="both"/>
        <w:rPr>
          <w:rFonts w:ascii="Calibri" w:hAnsi="Calibri"/>
          <w:b/>
          <w:sz w:val="22"/>
        </w:rPr>
      </w:pPr>
      <w:r>
        <w:rPr>
          <w:rFonts w:ascii="Calibri" w:hAnsi="Calibri"/>
          <w:sz w:val="22"/>
        </w:rPr>
        <w:t xml:space="preserve">Project experience on </w:t>
      </w:r>
      <w:r>
        <w:rPr>
          <w:rFonts w:ascii="Calibri" w:hAnsi="Calibri"/>
          <w:b/>
          <w:sz w:val="22"/>
        </w:rPr>
        <w:t>Event management team</w:t>
      </w:r>
      <w:r>
        <w:rPr>
          <w:rFonts w:ascii="Calibri" w:hAnsi="Calibri"/>
          <w:sz w:val="22"/>
        </w:rPr>
        <w:t xml:space="preserve"> mainly responsible for arranging and resolving production issues over </w:t>
      </w:r>
      <w:r>
        <w:rPr>
          <w:rFonts w:ascii="Calibri" w:hAnsi="Calibri"/>
          <w:b/>
          <w:sz w:val="22"/>
        </w:rPr>
        <w:t>technical bridges</w:t>
      </w:r>
    </w:p>
    <w:p w:rsidR="004C7C76" w:rsidRDefault="004C7C76" w:rsidP="004C7C76">
      <w:pPr>
        <w:ind w:left="540"/>
        <w:jc w:val="both"/>
        <w:rPr>
          <w:rFonts w:ascii="Calibri" w:hAnsi="Calibri"/>
          <w:b/>
          <w:sz w:val="22"/>
        </w:rPr>
      </w:pPr>
    </w:p>
    <w:p w:rsidR="004C7C76" w:rsidRDefault="004C7C76" w:rsidP="004C7C76">
      <w:pPr>
        <w:rPr>
          <w:rFonts w:ascii="Calibri" w:hAnsi="Calibri"/>
          <w:b/>
          <w:sz w:val="22"/>
        </w:rPr>
      </w:pPr>
      <w:r>
        <w:rPr>
          <w:rFonts w:ascii="Calibri" w:hAnsi="Calibri"/>
          <w:b/>
          <w:sz w:val="22"/>
        </w:rPr>
        <w:t>CORE COMPETENCY</w:t>
      </w:r>
    </w:p>
    <w:p w:rsidR="004C7C76" w:rsidRDefault="004C7C76" w:rsidP="004C7C76">
      <w:pPr>
        <w:rPr>
          <w:rFonts w:ascii="Calibri" w:hAnsi="Calibri" w:cs="Arial"/>
          <w:b/>
          <w:sz w:val="22"/>
          <w:u w:val="single"/>
        </w:rPr>
      </w:pPr>
      <w:r>
        <w:rPr>
          <w:rFonts w:ascii="Calibri" w:hAnsi="Calibri"/>
          <w:b/>
          <w:noProof/>
          <w:sz w:val="22"/>
          <w:lang w:eastAsia="en-US"/>
        </w:rPr>
        <mc:AlternateContent>
          <mc:Choice Requires="wps">
            <w:drawing>
              <wp:anchor distT="0" distB="0" distL="114300" distR="114300" simplePos="0" relativeHeight="251661312" behindDoc="0" locked="0" layoutInCell="1" allowOverlap="1">
                <wp:simplePos x="0" y="0"/>
                <wp:positionH relativeFrom="column">
                  <wp:posOffset>1438275</wp:posOffset>
                </wp:positionH>
                <wp:positionV relativeFrom="paragraph">
                  <wp:posOffset>-635</wp:posOffset>
                </wp:positionV>
                <wp:extent cx="5362575" cy="0"/>
                <wp:effectExtent l="9525" t="6985" r="9525" b="120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2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005B04" id="Straight Arrow Connector 8" o:spid="_x0000_s1026" type="#_x0000_t32" style="position:absolute;margin-left:113.25pt;margin-top:-.05pt;width:422.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P3JgIAAEo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"/>
            </w:pict>
          </mc:Fallback>
        </mc:AlternateContent>
      </w:r>
    </w:p>
    <w:p w:rsidR="004C7C76" w:rsidRDefault="004C7C76" w:rsidP="004C7C76">
      <w:pPr>
        <w:rPr>
          <w:rFonts w:ascii="Calibri" w:hAnsi="Calibri" w:cs="Arial"/>
          <w:b/>
          <w:sz w:val="22"/>
          <w:u w:val="single"/>
        </w:rPr>
      </w:pPr>
      <w:r>
        <w:rPr>
          <w:rFonts w:ascii="Calibri" w:eastAsia="Batang" w:hAnsi="Calibri" w:cs="Calibri"/>
          <w:color w:val="000000"/>
          <w:sz w:val="22"/>
        </w:rPr>
        <w:t>Linux Architecture, Windows administration, Virtualization, DevOps</w:t>
      </w:r>
    </w:p>
    <w:p w:rsidR="004C7C76" w:rsidRDefault="004C7C76" w:rsidP="004C7C76">
      <w:pPr>
        <w:ind w:left="1710" w:hanging="1710"/>
        <w:rPr>
          <w:rFonts w:ascii="Calibri" w:hAnsi="Calibri" w:cs="Arial"/>
          <w:b/>
          <w:sz w:val="22"/>
        </w:rPr>
      </w:pPr>
    </w:p>
    <w:p w:rsidR="004C7C76" w:rsidRDefault="004C7C76" w:rsidP="004C7C76">
      <w:pPr>
        <w:rPr>
          <w:rFonts w:ascii="Calibri" w:hAnsi="Calibri"/>
          <w:b/>
          <w:sz w:val="22"/>
        </w:rPr>
      </w:pPr>
      <w:r>
        <w:rPr>
          <w:rFonts w:ascii="Calibri" w:hAnsi="Calibri"/>
          <w:b/>
          <w:noProof/>
          <w:sz w:val="22"/>
          <w:lang w:eastAsia="en-US"/>
        </w:rPr>
        <mc:AlternateContent>
          <mc:Choice Requires="wps">
            <w:drawing>
              <wp:anchor distT="0" distB="0" distL="114300" distR="114300" simplePos="0" relativeHeight="251662336" behindDoc="0" locked="0" layoutInCell="1" allowOverlap="1">
                <wp:simplePos x="0" y="0"/>
                <wp:positionH relativeFrom="column">
                  <wp:posOffset>1495425</wp:posOffset>
                </wp:positionH>
                <wp:positionV relativeFrom="paragraph">
                  <wp:posOffset>134620</wp:posOffset>
                </wp:positionV>
                <wp:extent cx="5181600" cy="0"/>
                <wp:effectExtent l="9525" t="5715" r="9525" b="1333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1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AEFB76" id="Straight Arrow Connector 7" o:spid="_x0000_s1026" type="#_x0000_t32" style="position:absolute;margin-left:117.75pt;margin-top:10.6pt;width:408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"/>
            </w:pict>
          </mc:Fallback>
        </mc:AlternateContent>
      </w:r>
      <w:r>
        <w:rPr>
          <w:rFonts w:ascii="Calibri" w:hAnsi="Calibri"/>
          <w:b/>
          <w:sz w:val="22"/>
        </w:rPr>
        <w:t>TECHNICAL EXPOSURE</w:t>
      </w:r>
    </w:p>
    <w:p w:rsidR="004C7C76" w:rsidRDefault="004C7C76" w:rsidP="004C7C76">
      <w:pPr>
        <w:rPr>
          <w:rFonts w:ascii="Calibri" w:hAnsi="Calibri" w:cs="Arial"/>
          <w:b/>
          <w:sz w:val="22"/>
          <w:u w:val="single"/>
        </w:rPr>
      </w:pPr>
    </w:p>
    <w:tbl>
      <w:tblPr>
        <w:tblW w:w="0" w:type="auto"/>
        <w:tblCellMar>
          <w:left w:w="0" w:type="dxa"/>
          <w:right w:w="0" w:type="dxa"/>
        </w:tblCellMar>
        <w:tblLook w:val="0000" w:firstRow="0" w:lastRow="0" w:firstColumn="0" w:lastColumn="0" w:noHBand="0" w:noVBand="0"/>
      </w:tblPr>
      <w:tblGrid>
        <w:gridCol w:w="2813"/>
        <w:gridCol w:w="7830"/>
      </w:tblGrid>
      <w:tr w:rsidR="004C7C76" w:rsidTr="009D204F">
        <w:tblPrEx>
          <w:tblCellMar>
            <w:top w:w="0" w:type="dxa"/>
            <w:left w:w="0" w:type="dxa"/>
            <w:bottom w:w="0" w:type="dxa"/>
            <w:right w:w="0" w:type="dxa"/>
          </w:tblCellMar>
        </w:tblPrEx>
        <w:tc>
          <w:tcPr>
            <w:tcW w:w="2813" w:type="dxa"/>
            <w:shd w:val="clear" w:color="auto" w:fill="auto"/>
          </w:tcPr>
          <w:p w:rsidR="004C7C76" w:rsidRDefault="004C7C76" w:rsidP="009D204F">
            <w:pPr>
              <w:rPr>
                <w:rFonts w:ascii="Calibri" w:hAnsi="Calibri"/>
                <w:b/>
                <w:sz w:val="22"/>
              </w:rPr>
            </w:pPr>
            <w:r>
              <w:rPr>
                <w:rFonts w:ascii="Calibri" w:hAnsi="Calibri"/>
                <w:b/>
                <w:sz w:val="22"/>
              </w:rPr>
              <w:t xml:space="preserve">Technology  </w:t>
            </w:r>
          </w:p>
        </w:tc>
        <w:tc>
          <w:tcPr>
            <w:tcW w:w="7830" w:type="dxa"/>
            <w:shd w:val="clear" w:color="auto" w:fill="auto"/>
          </w:tcPr>
          <w:p w:rsidR="004C7C76" w:rsidRDefault="004C7C76" w:rsidP="009D204F">
            <w:pPr>
              <w:ind w:left="-18"/>
              <w:rPr>
                <w:rFonts w:ascii="Calibri" w:hAnsi="Calibri"/>
                <w:sz w:val="22"/>
              </w:rPr>
            </w:pPr>
            <w:r>
              <w:rPr>
                <w:rFonts w:ascii="Calibri" w:hAnsi="Calibri"/>
                <w:sz w:val="22"/>
              </w:rPr>
              <w:t>Languages : C, C++</w:t>
            </w:r>
          </w:p>
          <w:p w:rsidR="004C7C76" w:rsidRDefault="004C7C76" w:rsidP="009D204F">
            <w:pPr>
              <w:ind w:left="-18"/>
              <w:rPr>
                <w:rFonts w:ascii="Calibri" w:hAnsi="Calibri"/>
                <w:sz w:val="22"/>
              </w:rPr>
            </w:pPr>
            <w:r>
              <w:rPr>
                <w:rFonts w:ascii="Calibri" w:hAnsi="Calibri"/>
                <w:sz w:val="22"/>
              </w:rPr>
              <w:t>Databases : MS SQL Server 2000/2005, MS Access, MySQL</w:t>
            </w:r>
          </w:p>
          <w:p w:rsidR="004C7C76" w:rsidRDefault="004C7C76" w:rsidP="009D204F">
            <w:pPr>
              <w:ind w:left="-18"/>
              <w:rPr>
                <w:rFonts w:ascii="Calibri" w:hAnsi="Calibri"/>
                <w:sz w:val="22"/>
              </w:rPr>
            </w:pPr>
            <w:r>
              <w:rPr>
                <w:rFonts w:ascii="Calibri" w:hAnsi="Calibri"/>
                <w:sz w:val="22"/>
              </w:rPr>
              <w:t xml:space="preserve">Web : </w:t>
            </w:r>
            <w:r>
              <w:rPr>
                <w:rFonts w:ascii="Calibri" w:eastAsia="Batang" w:hAnsi="Calibri" w:cs="Calibri"/>
                <w:color w:val="000000"/>
                <w:sz w:val="22"/>
              </w:rPr>
              <w:t>WebLogic and Apache servers</w:t>
            </w:r>
            <w:r>
              <w:rPr>
                <w:rFonts w:ascii="Calibri" w:hAnsi="Calibri"/>
                <w:sz w:val="22"/>
              </w:rPr>
              <w:t>, HTML, CSS, XML</w:t>
            </w:r>
          </w:p>
          <w:p w:rsidR="004C7C76" w:rsidRDefault="004C7C76" w:rsidP="009D204F">
            <w:pPr>
              <w:ind w:left="-18"/>
              <w:rPr>
                <w:rFonts w:ascii="Calibri" w:hAnsi="Calibri"/>
                <w:sz w:val="22"/>
              </w:rPr>
            </w:pPr>
          </w:p>
        </w:tc>
      </w:tr>
      <w:tr w:rsidR="004C7C76" w:rsidTr="009D204F">
        <w:tblPrEx>
          <w:tblCellMar>
            <w:top w:w="0" w:type="dxa"/>
            <w:left w:w="0" w:type="dxa"/>
            <w:bottom w:w="0" w:type="dxa"/>
            <w:right w:w="0" w:type="dxa"/>
          </w:tblCellMar>
        </w:tblPrEx>
        <w:trPr>
          <w:trHeight w:val="467"/>
        </w:trPr>
        <w:tc>
          <w:tcPr>
            <w:tcW w:w="2813" w:type="dxa"/>
            <w:shd w:val="clear" w:color="auto" w:fill="auto"/>
          </w:tcPr>
          <w:p w:rsidR="004C7C76" w:rsidRDefault="004C7C76" w:rsidP="009D204F">
            <w:pPr>
              <w:ind w:left="-126"/>
            </w:pPr>
            <w:r>
              <w:rPr>
                <w:rFonts w:ascii="Calibri" w:hAnsi="Calibri"/>
                <w:b/>
                <w:sz w:val="22"/>
              </w:rPr>
              <w:t>Virtualization</w:t>
            </w:r>
          </w:p>
        </w:tc>
        <w:tc>
          <w:tcPr>
            <w:tcW w:w="7830" w:type="dxa"/>
            <w:shd w:val="clear" w:color="auto" w:fill="auto"/>
          </w:tcPr>
          <w:p w:rsidR="004C7C76" w:rsidRDefault="004C7C76" w:rsidP="009D204F">
            <w:pPr>
              <w:ind w:left="-126"/>
              <w:rPr>
                <w:rFonts w:ascii="Calibri" w:hAnsi="Calibri"/>
                <w:sz w:val="22"/>
              </w:rPr>
            </w:pPr>
            <w:r>
              <w:rPr>
                <w:rFonts w:ascii="Calibri" w:hAnsi="Calibri"/>
                <w:sz w:val="22"/>
              </w:rPr>
              <w:t>VMware (Virtualization),ESX server ,Lab manager ,SAN storage ESX 2.X,3.X and 4.X</w:t>
            </w:r>
          </w:p>
        </w:tc>
      </w:tr>
      <w:tr w:rsidR="004C7C76" w:rsidTr="009D204F">
        <w:tblPrEx>
          <w:tblCellMar>
            <w:top w:w="0" w:type="dxa"/>
            <w:left w:w="0" w:type="dxa"/>
            <w:bottom w:w="0" w:type="dxa"/>
            <w:right w:w="0" w:type="dxa"/>
          </w:tblCellMar>
        </w:tblPrEx>
        <w:trPr>
          <w:trHeight w:val="467"/>
        </w:trPr>
        <w:tc>
          <w:tcPr>
            <w:tcW w:w="2813" w:type="dxa"/>
            <w:shd w:val="clear" w:color="auto" w:fill="auto"/>
          </w:tcPr>
          <w:p w:rsidR="004C7C76" w:rsidRDefault="004C7C76" w:rsidP="009D204F">
            <w:pPr>
              <w:ind w:left="-126"/>
            </w:pPr>
            <w:r>
              <w:rPr>
                <w:rFonts w:ascii="Calibri" w:hAnsi="Calibri"/>
                <w:b/>
                <w:sz w:val="22"/>
              </w:rPr>
              <w:t>Operating Systems</w:t>
            </w:r>
          </w:p>
        </w:tc>
        <w:tc>
          <w:tcPr>
            <w:tcW w:w="7830" w:type="dxa"/>
            <w:shd w:val="clear" w:color="auto" w:fill="auto"/>
          </w:tcPr>
          <w:p w:rsidR="004C7C76" w:rsidRDefault="004C7C76" w:rsidP="009D204F">
            <w:pPr>
              <w:ind w:left="-126"/>
              <w:rPr>
                <w:rFonts w:ascii="Calibri" w:hAnsi="Calibri"/>
                <w:sz w:val="22"/>
              </w:rPr>
            </w:pPr>
            <w:r>
              <w:rPr>
                <w:rFonts w:ascii="Calibri" w:hAnsi="Calibri"/>
                <w:sz w:val="22"/>
              </w:rPr>
              <w:t>MOM2005,  ESX, Red hat, fedora, Solaris, Windows/XP/2000/2003/NT/Vista,</w:t>
            </w:r>
          </w:p>
        </w:tc>
      </w:tr>
      <w:tr w:rsidR="004C7C76" w:rsidTr="009D204F">
        <w:tblPrEx>
          <w:tblCellMar>
            <w:top w:w="0" w:type="dxa"/>
            <w:left w:w="0" w:type="dxa"/>
            <w:bottom w:w="0" w:type="dxa"/>
            <w:right w:w="0" w:type="dxa"/>
          </w:tblCellMar>
        </w:tblPrEx>
        <w:tc>
          <w:tcPr>
            <w:tcW w:w="2813" w:type="dxa"/>
            <w:shd w:val="clear" w:color="auto" w:fill="auto"/>
          </w:tcPr>
          <w:p w:rsidR="004C7C76" w:rsidRDefault="004C7C76" w:rsidP="009D204F">
            <w:pPr>
              <w:ind w:left="-126"/>
              <w:rPr>
                <w:rFonts w:ascii="Calibri" w:hAnsi="Calibri"/>
                <w:b/>
                <w:sz w:val="22"/>
              </w:rPr>
            </w:pPr>
            <w:r>
              <w:rPr>
                <w:rFonts w:ascii="Calibri" w:hAnsi="Calibri"/>
                <w:b/>
                <w:sz w:val="22"/>
              </w:rPr>
              <w:lastRenderedPageBreak/>
              <w:t>Software/Tools</w:t>
            </w:r>
          </w:p>
        </w:tc>
        <w:tc>
          <w:tcPr>
            <w:tcW w:w="7830" w:type="dxa"/>
            <w:shd w:val="clear" w:color="auto" w:fill="auto"/>
          </w:tcPr>
          <w:p w:rsidR="004C7C76" w:rsidRDefault="004C7C76" w:rsidP="009D204F">
            <w:pPr>
              <w:ind w:left="-126"/>
              <w:rPr>
                <w:rFonts w:ascii="Calibri" w:hAnsi="Calibri"/>
                <w:sz w:val="22"/>
              </w:rPr>
            </w:pPr>
            <w:r>
              <w:rPr>
                <w:rFonts w:ascii="Calibri" w:hAnsi="Calibri"/>
                <w:sz w:val="22"/>
              </w:rPr>
              <w:t xml:space="preserve">Chef, Jenkins, bamboo, Vcloud Director, Nagios, big brother, zabbix, zenos, Wily, SCOM, Wallboard and Site scope (Administration), Docker, Packer , Vault, Nexus, </w:t>
            </w:r>
          </w:p>
          <w:p w:rsidR="004C7C76" w:rsidRDefault="004C7C76" w:rsidP="009D204F">
            <w:pPr>
              <w:ind w:left="-126"/>
              <w:rPr>
                <w:rFonts w:ascii="Calibri" w:hAnsi="Calibri"/>
                <w:sz w:val="22"/>
              </w:rPr>
            </w:pPr>
          </w:p>
        </w:tc>
      </w:tr>
      <w:tr w:rsidR="004C7C76" w:rsidTr="009D204F">
        <w:tblPrEx>
          <w:tblCellMar>
            <w:top w:w="0" w:type="dxa"/>
            <w:left w:w="0" w:type="dxa"/>
            <w:bottom w:w="0" w:type="dxa"/>
            <w:right w:w="0" w:type="dxa"/>
          </w:tblCellMar>
        </w:tblPrEx>
        <w:tc>
          <w:tcPr>
            <w:tcW w:w="2813" w:type="dxa"/>
            <w:shd w:val="clear" w:color="auto" w:fill="auto"/>
          </w:tcPr>
          <w:p w:rsidR="004C7C76" w:rsidRDefault="004C7C76" w:rsidP="009D204F">
            <w:pPr>
              <w:ind w:left="-126"/>
              <w:rPr>
                <w:rFonts w:ascii="Calibri" w:hAnsi="Calibri"/>
                <w:b/>
                <w:sz w:val="22"/>
              </w:rPr>
            </w:pPr>
            <w:r>
              <w:rPr>
                <w:rFonts w:ascii="Calibri" w:hAnsi="Calibri"/>
                <w:b/>
                <w:sz w:val="22"/>
              </w:rPr>
              <w:t>Software ,application &amp; Authentication tools</w:t>
            </w:r>
          </w:p>
        </w:tc>
        <w:tc>
          <w:tcPr>
            <w:tcW w:w="7830" w:type="dxa"/>
            <w:shd w:val="clear" w:color="auto" w:fill="auto"/>
          </w:tcPr>
          <w:p w:rsidR="004C7C76" w:rsidRDefault="004C7C76" w:rsidP="009D204F">
            <w:pPr>
              <w:ind w:left="-126"/>
              <w:rPr>
                <w:rFonts w:ascii="Calibri" w:hAnsi="Calibri"/>
                <w:sz w:val="22"/>
              </w:rPr>
            </w:pPr>
            <w:r>
              <w:rPr>
                <w:rFonts w:ascii="Calibri" w:hAnsi="Calibri"/>
                <w:sz w:val="22"/>
              </w:rPr>
              <w:t>Remedy , Entrust, CITRIX,Ms office, Symantec, Rally,</w:t>
            </w:r>
          </w:p>
        </w:tc>
      </w:tr>
      <w:tr w:rsidR="004C7C76" w:rsidTr="009D204F">
        <w:tblPrEx>
          <w:tblCellMar>
            <w:top w:w="0" w:type="dxa"/>
            <w:left w:w="0" w:type="dxa"/>
            <w:bottom w:w="0" w:type="dxa"/>
            <w:right w:w="0" w:type="dxa"/>
          </w:tblCellMar>
        </w:tblPrEx>
        <w:tc>
          <w:tcPr>
            <w:tcW w:w="2813" w:type="dxa"/>
            <w:shd w:val="clear" w:color="auto" w:fill="auto"/>
          </w:tcPr>
          <w:p w:rsidR="004C7C76" w:rsidRDefault="004C7C76" w:rsidP="009D204F">
            <w:pPr>
              <w:ind w:left="-126"/>
              <w:rPr>
                <w:rFonts w:ascii="Calibri" w:hAnsi="Calibri"/>
                <w:b/>
                <w:sz w:val="22"/>
              </w:rPr>
            </w:pPr>
            <w:r>
              <w:rPr>
                <w:rFonts w:ascii="Calibri" w:hAnsi="Calibri"/>
                <w:b/>
                <w:sz w:val="22"/>
              </w:rPr>
              <w:t>Networking</w:t>
            </w:r>
          </w:p>
        </w:tc>
        <w:tc>
          <w:tcPr>
            <w:tcW w:w="7830" w:type="dxa"/>
            <w:shd w:val="clear" w:color="auto" w:fill="auto"/>
          </w:tcPr>
          <w:p w:rsidR="004C7C76" w:rsidRDefault="004C7C76" w:rsidP="009D204F">
            <w:pPr>
              <w:ind w:left="-126"/>
              <w:rPr>
                <w:rFonts w:ascii="Calibri" w:hAnsi="Calibri"/>
                <w:sz w:val="22"/>
              </w:rPr>
            </w:pPr>
            <w:r>
              <w:rPr>
                <w:rFonts w:ascii="Calibri" w:hAnsi="Calibri"/>
                <w:sz w:val="22"/>
              </w:rPr>
              <w:t>TCP/IP,DNS,DHCP,WINS,SNMP,TELNET</w:t>
            </w:r>
          </w:p>
        </w:tc>
      </w:tr>
    </w:tbl>
    <w:p w:rsidR="004C7C76" w:rsidRDefault="004C7C76" w:rsidP="004C7C76">
      <w:pPr>
        <w:rPr>
          <w:rFonts w:ascii="Calibri" w:hAnsi="Calibri"/>
          <w:b/>
          <w:sz w:val="22"/>
        </w:rPr>
      </w:pPr>
    </w:p>
    <w:p w:rsidR="004C7C76" w:rsidRDefault="004C7C76" w:rsidP="004C7C76">
      <w:pPr>
        <w:rPr>
          <w:rFonts w:ascii="Calibri" w:hAnsi="Calibri"/>
          <w:b/>
          <w:sz w:val="22"/>
        </w:rPr>
      </w:pPr>
    </w:p>
    <w:p w:rsidR="004C7C76" w:rsidRDefault="004C7C76" w:rsidP="004C7C76">
      <w:pPr>
        <w:rPr>
          <w:rFonts w:ascii="Calibri" w:hAnsi="Calibri"/>
          <w:b/>
          <w:sz w:val="22"/>
        </w:rPr>
      </w:pPr>
    </w:p>
    <w:p w:rsidR="004C7C76" w:rsidRDefault="004C7C76" w:rsidP="004C7C76">
      <w:pPr>
        <w:rPr>
          <w:rFonts w:ascii="Calibri" w:hAnsi="Calibri" w:cs="Arial"/>
          <w:sz w:val="22"/>
          <w:lang w:eastAsia="ja-JP"/>
        </w:rPr>
      </w:pPr>
      <w:r>
        <w:rPr>
          <w:rFonts w:ascii="Calibri" w:hAnsi="Calibri"/>
          <w:b/>
          <w:sz w:val="22"/>
        </w:rPr>
        <w:tab/>
      </w:r>
    </w:p>
    <w:p w:rsidR="004C7C76" w:rsidRDefault="004C7C76" w:rsidP="004C7C76">
      <w:pPr>
        <w:rPr>
          <w:rFonts w:ascii="Calibri" w:hAnsi="Calibri"/>
          <w:b/>
          <w:sz w:val="28"/>
        </w:rPr>
      </w:pPr>
      <w:r>
        <w:rPr>
          <w:rFonts w:ascii="Calibri" w:hAnsi="Calibri"/>
          <w:b/>
          <w:sz w:val="28"/>
        </w:rPr>
        <w:t xml:space="preserve">EMPLOYER DETAILS: </w:t>
      </w:r>
    </w:p>
    <w:p w:rsidR="004C7C76" w:rsidRDefault="004C7C76" w:rsidP="004C7C76">
      <w:pPr>
        <w:rPr>
          <w:rFonts w:ascii="Calibri" w:hAnsi="Calibri"/>
          <w:b/>
          <w:sz w:val="20"/>
        </w:rPr>
      </w:pPr>
    </w:p>
    <w:p w:rsidR="004C7C76" w:rsidRDefault="004C7C76" w:rsidP="004C7C76">
      <w:pPr>
        <w:rPr>
          <w:rFonts w:ascii="Calibri" w:hAnsi="Calibri"/>
          <w:b/>
          <w:color w:val="FFFFFF"/>
          <w:sz w:val="20"/>
          <w:highlight w:val="black"/>
        </w:rPr>
      </w:pPr>
      <w:r>
        <w:rPr>
          <w:rFonts w:ascii="Calibri" w:hAnsi="Calibri" w:cs="Arial"/>
          <w:b/>
          <w:noProof/>
          <w:sz w:val="20"/>
          <w:u w:val="single"/>
          <w:lang w:eastAsia="en-US"/>
        </w:rPr>
        <mc:AlternateContent>
          <mc:Choice Requires="wps">
            <w:drawing>
              <wp:anchor distT="0" distB="0" distL="114300" distR="114300" simplePos="0" relativeHeight="251665408" behindDoc="0" locked="0" layoutInCell="1" allowOverlap="1">
                <wp:simplePos x="0" y="0"/>
                <wp:positionH relativeFrom="column">
                  <wp:posOffset>9525</wp:posOffset>
                </wp:positionH>
                <wp:positionV relativeFrom="paragraph">
                  <wp:posOffset>30480</wp:posOffset>
                </wp:positionV>
                <wp:extent cx="5772150" cy="0"/>
                <wp:effectExtent l="9525" t="12065" r="9525" b="698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6A3E73" id="Straight Arrow Connector 6" o:spid="_x0000_s1026" type="#_x0000_t32" style="position:absolute;margin-left:.75pt;margin-top:2.4pt;width:454.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"/>
            </w:pict>
          </mc:Fallback>
        </mc:AlternateContent>
      </w:r>
    </w:p>
    <w:tbl>
      <w:tblPr>
        <w:tblW w:w="0" w:type="auto"/>
        <w:tblInd w:w="-108" w:type="dxa"/>
        <w:tblCellMar>
          <w:left w:w="0" w:type="dxa"/>
          <w:right w:w="0" w:type="dxa"/>
        </w:tblCellMar>
        <w:tblLook w:val="0000" w:firstRow="0" w:lastRow="0" w:firstColumn="0" w:lastColumn="0" w:noHBand="0" w:noVBand="0"/>
      </w:tblPr>
      <w:tblGrid>
        <w:gridCol w:w="4788"/>
        <w:gridCol w:w="5850"/>
      </w:tblGrid>
      <w:tr w:rsidR="004C7C76" w:rsidTr="009D204F">
        <w:tblPrEx>
          <w:tblCellMar>
            <w:top w:w="0" w:type="dxa"/>
            <w:left w:w="0" w:type="dxa"/>
            <w:bottom w:w="0" w:type="dxa"/>
            <w:right w:w="0" w:type="dxa"/>
          </w:tblCellMar>
        </w:tblPrEx>
        <w:tc>
          <w:tcPr>
            <w:tcW w:w="4788" w:type="dxa"/>
            <w:shd w:val="clear" w:color="auto" w:fill="auto"/>
          </w:tcPr>
          <w:p w:rsidR="004C7C76" w:rsidRDefault="004C7C76" w:rsidP="009D204F">
            <w:pPr>
              <w:rPr>
                <w:rFonts w:ascii="Calibri" w:hAnsi="Calibri"/>
                <w:b/>
                <w:sz w:val="22"/>
              </w:rPr>
            </w:pPr>
            <w:r>
              <w:rPr>
                <w:rFonts w:ascii="Calibri" w:hAnsi="Calibri"/>
                <w:b/>
                <w:sz w:val="22"/>
              </w:rPr>
              <w:t xml:space="preserve">  Current Employer : MasterCard</w:t>
            </w:r>
          </w:p>
        </w:tc>
        <w:tc>
          <w:tcPr>
            <w:tcW w:w="5850" w:type="dxa"/>
            <w:shd w:val="clear" w:color="auto" w:fill="auto"/>
          </w:tcPr>
          <w:p w:rsidR="004C7C76" w:rsidRDefault="004C7C76" w:rsidP="009D204F">
            <w:pPr>
              <w:jc w:val="right"/>
              <w:rPr>
                <w:rFonts w:ascii="Calibri" w:hAnsi="Calibri"/>
                <w:b/>
                <w:sz w:val="22"/>
              </w:rPr>
            </w:pPr>
          </w:p>
        </w:tc>
      </w:tr>
      <w:tr w:rsidR="004C7C76" w:rsidTr="009D204F">
        <w:tblPrEx>
          <w:tblCellMar>
            <w:top w:w="0" w:type="dxa"/>
            <w:left w:w="0" w:type="dxa"/>
            <w:bottom w:w="0" w:type="dxa"/>
            <w:right w:w="0" w:type="dxa"/>
          </w:tblCellMar>
        </w:tblPrEx>
        <w:tc>
          <w:tcPr>
            <w:tcW w:w="4788" w:type="dxa"/>
            <w:shd w:val="clear" w:color="auto" w:fill="auto"/>
          </w:tcPr>
          <w:p w:rsidR="004C7C76" w:rsidRDefault="004C7C76" w:rsidP="009D204F">
            <w:pPr>
              <w:rPr>
                <w:rFonts w:ascii="Calibri" w:hAnsi="Calibri"/>
                <w:b/>
                <w:sz w:val="22"/>
              </w:rPr>
            </w:pPr>
          </w:p>
        </w:tc>
        <w:tc>
          <w:tcPr>
            <w:tcW w:w="5850" w:type="dxa"/>
            <w:shd w:val="clear" w:color="auto" w:fill="auto"/>
          </w:tcPr>
          <w:p w:rsidR="004C7C76" w:rsidRDefault="004C7C76" w:rsidP="009D204F">
            <w:pPr>
              <w:jc w:val="right"/>
              <w:rPr>
                <w:rFonts w:ascii="Calibri" w:hAnsi="Calibri"/>
                <w:b/>
                <w:sz w:val="22"/>
              </w:rPr>
            </w:pPr>
          </w:p>
        </w:tc>
      </w:tr>
      <w:tr w:rsidR="004C7C76" w:rsidTr="009D204F">
        <w:tblPrEx>
          <w:tblCellMar>
            <w:top w:w="0" w:type="dxa"/>
            <w:left w:w="0" w:type="dxa"/>
            <w:bottom w:w="0" w:type="dxa"/>
            <w:right w:w="0" w:type="dxa"/>
          </w:tblCellMar>
        </w:tblPrEx>
        <w:tc>
          <w:tcPr>
            <w:tcW w:w="4788" w:type="dxa"/>
            <w:shd w:val="clear" w:color="auto" w:fill="auto"/>
          </w:tcPr>
          <w:p w:rsidR="004C7C76" w:rsidRDefault="004C7C76" w:rsidP="009D204F">
            <w:pPr>
              <w:rPr>
                <w:rFonts w:ascii="Calibri" w:hAnsi="Calibri"/>
                <w:b/>
                <w:sz w:val="22"/>
              </w:rPr>
            </w:pPr>
            <w:r>
              <w:rPr>
                <w:rFonts w:ascii="Calibri" w:hAnsi="Calibri"/>
                <w:b/>
                <w:sz w:val="22"/>
              </w:rPr>
              <w:t xml:space="preserve">  Project : Dev Services</w:t>
            </w:r>
          </w:p>
        </w:tc>
        <w:tc>
          <w:tcPr>
            <w:tcW w:w="5850" w:type="dxa"/>
            <w:shd w:val="clear" w:color="auto" w:fill="auto"/>
          </w:tcPr>
          <w:p w:rsidR="004C7C76" w:rsidRDefault="004C7C76" w:rsidP="009D204F">
            <w:pPr>
              <w:jc w:val="right"/>
              <w:rPr>
                <w:rFonts w:ascii="Calibri" w:hAnsi="Calibri"/>
                <w:sz w:val="22"/>
              </w:rPr>
            </w:pPr>
          </w:p>
        </w:tc>
      </w:tr>
      <w:tr w:rsidR="004C7C76" w:rsidTr="009D204F">
        <w:tblPrEx>
          <w:tblCellMar>
            <w:top w:w="0" w:type="dxa"/>
            <w:left w:w="0" w:type="dxa"/>
            <w:bottom w:w="0" w:type="dxa"/>
            <w:right w:w="0" w:type="dxa"/>
          </w:tblCellMar>
        </w:tblPrEx>
        <w:tc>
          <w:tcPr>
            <w:tcW w:w="4788" w:type="dxa"/>
            <w:shd w:val="clear" w:color="auto" w:fill="auto"/>
          </w:tcPr>
          <w:p w:rsidR="004C7C76" w:rsidRDefault="004C7C76" w:rsidP="009D204F">
            <w:pPr>
              <w:rPr>
                <w:rFonts w:ascii="Calibri" w:hAnsi="Calibri"/>
                <w:b/>
                <w:sz w:val="22"/>
                <w:lang w:val="en-AU"/>
              </w:rPr>
            </w:pPr>
            <w:r>
              <w:rPr>
                <w:rFonts w:ascii="Calibri" w:hAnsi="Calibri"/>
                <w:b/>
                <w:sz w:val="22"/>
              </w:rPr>
              <w:t xml:space="preserve">  Role : DevOps Consultant </w:t>
            </w:r>
            <w:r>
              <w:rPr>
                <w:rFonts w:ascii="Calibri" w:hAnsi="Calibri"/>
                <w:b/>
                <w:sz w:val="22"/>
                <w:lang w:val="en-AU"/>
              </w:rPr>
              <w:t>/ Scrum Master / Leader</w:t>
            </w:r>
          </w:p>
          <w:p w:rsidR="004C7C76" w:rsidRDefault="004C7C76" w:rsidP="009D204F">
            <w:pPr>
              <w:rPr>
                <w:rFonts w:ascii="Calibri" w:hAnsi="Calibri"/>
                <w:b/>
                <w:sz w:val="22"/>
              </w:rPr>
            </w:pPr>
            <w:r>
              <w:rPr>
                <w:rFonts w:ascii="Calibri" w:hAnsi="Calibri"/>
                <w:b/>
                <w:sz w:val="22"/>
                <w:lang w:val="en-AU"/>
              </w:rPr>
              <w:t xml:space="preserve">  </w:t>
            </w:r>
            <w:r>
              <w:rPr>
                <w:rFonts w:ascii="Calibri" w:hAnsi="Calibri"/>
                <w:b/>
                <w:sz w:val="22"/>
              </w:rPr>
              <w:t>Jul</w:t>
            </w:r>
            <w:r>
              <w:rPr>
                <w:rFonts w:ascii="Calibri" w:hAnsi="Calibri"/>
                <w:b/>
                <w:sz w:val="22"/>
              </w:rPr>
              <w:t>y 2015 – till 20 Feb 2017</w:t>
            </w:r>
            <w:r>
              <w:rPr>
                <w:rFonts w:ascii="Calibri" w:hAnsi="Calibri"/>
                <w:b/>
                <w:sz w:val="22"/>
              </w:rPr>
              <w:t xml:space="preserve">     </w:t>
            </w:r>
          </w:p>
          <w:p w:rsidR="004C7C76" w:rsidRDefault="004C7C76" w:rsidP="009D204F">
            <w:pPr>
              <w:rPr>
                <w:rFonts w:ascii="Calibri" w:hAnsi="Calibri"/>
                <w:b/>
                <w:sz w:val="22"/>
              </w:rPr>
            </w:pPr>
            <w:r>
              <w:rPr>
                <w:rFonts w:ascii="Calibri" w:hAnsi="Calibri"/>
                <w:b/>
                <w:noProof/>
                <w:sz w:val="22"/>
                <w:lang w:eastAsia="en-US"/>
              </w:rPr>
              <mc:AlternateContent>
                <mc:Choice Requires="wps">
                  <w:drawing>
                    <wp:anchor distT="0" distB="0" distL="114300" distR="114300" simplePos="0" relativeHeight="251666432" behindDoc="0" locked="0" layoutInCell="1" allowOverlap="1">
                      <wp:simplePos x="0" y="0"/>
                      <wp:positionH relativeFrom="column">
                        <wp:posOffset>78105</wp:posOffset>
                      </wp:positionH>
                      <wp:positionV relativeFrom="paragraph">
                        <wp:posOffset>165735</wp:posOffset>
                      </wp:positionV>
                      <wp:extent cx="5772150" cy="0"/>
                      <wp:effectExtent l="9525" t="12065" r="9525" b="698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7497C" id="Straight Arrow Connector 5" o:spid="_x0000_s1026" type="#_x0000_t32" style="position:absolute;margin-left:6.15pt;margin-top:13.05pt;width:454.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"/>
                  </w:pict>
                </mc:Fallback>
              </mc:AlternateContent>
            </w:r>
          </w:p>
          <w:p w:rsidR="004C7C76" w:rsidRDefault="004C7C76" w:rsidP="009D204F">
            <w:pPr>
              <w:rPr>
                <w:rFonts w:ascii="Calibri" w:hAnsi="Calibri"/>
                <w:b/>
                <w:sz w:val="22"/>
              </w:rPr>
            </w:pPr>
          </w:p>
        </w:tc>
        <w:tc>
          <w:tcPr>
            <w:tcW w:w="5850" w:type="dxa"/>
            <w:shd w:val="clear" w:color="auto" w:fill="auto"/>
          </w:tcPr>
          <w:p w:rsidR="004C7C76" w:rsidRDefault="004C7C76" w:rsidP="009D204F">
            <w:pPr>
              <w:jc w:val="right"/>
              <w:rPr>
                <w:rFonts w:ascii="Calibri" w:hAnsi="Calibri"/>
                <w:sz w:val="22"/>
              </w:rPr>
            </w:pPr>
          </w:p>
          <w:p w:rsidR="004C7C76" w:rsidRDefault="004C7C76" w:rsidP="009D204F">
            <w:pPr>
              <w:jc w:val="right"/>
              <w:rPr>
                <w:rFonts w:ascii="Calibri" w:hAnsi="Calibri"/>
                <w:sz w:val="22"/>
              </w:rPr>
            </w:pPr>
          </w:p>
          <w:p w:rsidR="004C7C76" w:rsidRDefault="004C7C76" w:rsidP="009D204F">
            <w:pPr>
              <w:jc w:val="right"/>
              <w:rPr>
                <w:rFonts w:ascii="Calibri" w:hAnsi="Calibri"/>
                <w:sz w:val="22"/>
              </w:rPr>
            </w:pPr>
          </w:p>
        </w:tc>
      </w:tr>
      <w:tr w:rsidR="004C7C76" w:rsidTr="009D204F">
        <w:tblPrEx>
          <w:tblCellMar>
            <w:top w:w="0" w:type="dxa"/>
            <w:left w:w="0" w:type="dxa"/>
            <w:bottom w:w="0" w:type="dxa"/>
            <w:right w:w="0" w:type="dxa"/>
          </w:tblCellMar>
        </w:tblPrEx>
        <w:tc>
          <w:tcPr>
            <w:tcW w:w="4788" w:type="dxa"/>
            <w:shd w:val="clear" w:color="auto" w:fill="auto"/>
          </w:tcPr>
          <w:p w:rsidR="004C7C76" w:rsidRDefault="004C7C76" w:rsidP="009D204F">
            <w:pPr>
              <w:rPr>
                <w:rFonts w:ascii="Calibri" w:hAnsi="Calibri"/>
                <w:b/>
                <w:sz w:val="22"/>
              </w:rPr>
            </w:pPr>
            <w:r>
              <w:rPr>
                <w:rFonts w:ascii="Calibri" w:hAnsi="Calibri"/>
                <w:b/>
                <w:sz w:val="22"/>
              </w:rPr>
              <w:t xml:space="preserve">  Company : Fiserv</w:t>
            </w:r>
          </w:p>
        </w:tc>
        <w:tc>
          <w:tcPr>
            <w:tcW w:w="5850" w:type="dxa"/>
            <w:shd w:val="clear" w:color="auto" w:fill="auto"/>
          </w:tcPr>
          <w:p w:rsidR="004C7C76" w:rsidRDefault="004C7C76" w:rsidP="009D204F">
            <w:pPr>
              <w:jc w:val="right"/>
              <w:rPr>
                <w:rFonts w:ascii="Calibri" w:hAnsi="Calibri"/>
                <w:b/>
                <w:sz w:val="22"/>
              </w:rPr>
            </w:pPr>
          </w:p>
        </w:tc>
      </w:tr>
      <w:tr w:rsidR="004C7C76" w:rsidTr="009D204F">
        <w:tblPrEx>
          <w:tblCellMar>
            <w:top w:w="0" w:type="dxa"/>
            <w:left w:w="0" w:type="dxa"/>
            <w:bottom w:w="0" w:type="dxa"/>
            <w:right w:w="0" w:type="dxa"/>
          </w:tblCellMar>
        </w:tblPrEx>
        <w:tc>
          <w:tcPr>
            <w:tcW w:w="4788" w:type="dxa"/>
            <w:shd w:val="clear" w:color="auto" w:fill="auto"/>
          </w:tcPr>
          <w:p w:rsidR="004C7C76" w:rsidRDefault="004C7C76" w:rsidP="009D204F">
            <w:pPr>
              <w:rPr>
                <w:rFonts w:ascii="Calibri" w:hAnsi="Calibri"/>
                <w:b/>
                <w:sz w:val="22"/>
              </w:rPr>
            </w:pPr>
            <w:r>
              <w:rPr>
                <w:rFonts w:ascii="Calibri" w:hAnsi="Calibri"/>
                <w:b/>
                <w:sz w:val="22"/>
              </w:rPr>
              <w:t xml:space="preserve">  Project : Distributed system operations DSO</w:t>
            </w:r>
          </w:p>
        </w:tc>
        <w:tc>
          <w:tcPr>
            <w:tcW w:w="5850" w:type="dxa"/>
            <w:shd w:val="clear" w:color="auto" w:fill="auto"/>
          </w:tcPr>
          <w:p w:rsidR="004C7C76" w:rsidRDefault="004C7C76" w:rsidP="009D204F">
            <w:pPr>
              <w:jc w:val="right"/>
              <w:rPr>
                <w:rFonts w:ascii="Calibri" w:hAnsi="Calibri"/>
                <w:sz w:val="22"/>
              </w:rPr>
            </w:pPr>
          </w:p>
        </w:tc>
      </w:tr>
    </w:tbl>
    <w:p w:rsidR="004C7C76" w:rsidRDefault="004C7C76" w:rsidP="004C7C76">
      <w:pPr>
        <w:rPr>
          <w:rFonts w:ascii="Calibri" w:hAnsi="Calibri"/>
          <w:b/>
          <w:sz w:val="22"/>
        </w:rPr>
      </w:pPr>
      <w:r>
        <w:rPr>
          <w:rFonts w:ascii="Calibri" w:hAnsi="Calibri"/>
          <w:b/>
          <w:sz w:val="22"/>
        </w:rPr>
        <w:t>Tenure: July 2010 – till June 2015</w:t>
      </w:r>
    </w:p>
    <w:p w:rsidR="004C7C76" w:rsidRDefault="004C7C76" w:rsidP="004C7C76">
      <w:pPr>
        <w:rPr>
          <w:rFonts w:ascii="Calibri" w:hAnsi="Calibri"/>
          <w:b/>
          <w:sz w:val="22"/>
        </w:rPr>
      </w:pPr>
    </w:p>
    <w:p w:rsidR="004C7C76" w:rsidRDefault="004C7C76" w:rsidP="004C7C76">
      <w:pPr>
        <w:rPr>
          <w:rFonts w:ascii="Calibri" w:hAnsi="Calibri"/>
          <w:b/>
          <w:sz w:val="22"/>
        </w:rPr>
      </w:pPr>
      <w:r>
        <w:rPr>
          <w:rFonts w:ascii="Calibri" w:hAnsi="Calibri"/>
          <w:b/>
          <w:noProof/>
          <w:sz w:val="22"/>
          <w:lang w:eastAsia="en-US"/>
        </w:rPr>
        <mc:AlternateContent>
          <mc:Choice Requires="wps">
            <w:drawing>
              <wp:anchor distT="0" distB="0" distL="114300" distR="114300" simplePos="0" relativeHeight="251668480" behindDoc="0" locked="0" layoutInCell="1" allowOverlap="1">
                <wp:simplePos x="0" y="0"/>
                <wp:positionH relativeFrom="column">
                  <wp:posOffset>19685</wp:posOffset>
                </wp:positionH>
                <wp:positionV relativeFrom="paragraph">
                  <wp:posOffset>94615</wp:posOffset>
                </wp:positionV>
                <wp:extent cx="5772150" cy="0"/>
                <wp:effectExtent l="10160" t="12065" r="8890" b="698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3080D7" id="Straight Arrow Connector 4" o:spid="_x0000_s1026" type="#_x0000_t32" style="position:absolute;margin-left:1.55pt;margin-top:7.45pt;width:454.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"/>
            </w:pict>
          </mc:Fallback>
        </mc:AlternateContent>
      </w:r>
    </w:p>
    <w:p w:rsidR="004C7C76" w:rsidRDefault="004C7C76" w:rsidP="004C7C76">
      <w:pPr>
        <w:rPr>
          <w:rFonts w:ascii="Calibri" w:hAnsi="Calibri"/>
          <w:b/>
          <w:sz w:val="22"/>
        </w:rPr>
      </w:pPr>
    </w:p>
    <w:p w:rsidR="004C7C76" w:rsidRDefault="004C7C76" w:rsidP="004C7C76">
      <w:pPr>
        <w:rPr>
          <w:rFonts w:ascii="Calibri" w:hAnsi="Calibri"/>
          <w:b/>
          <w:sz w:val="22"/>
        </w:rPr>
      </w:pPr>
      <w:r>
        <w:rPr>
          <w:rFonts w:ascii="Calibri" w:hAnsi="Calibri"/>
          <w:b/>
          <w:sz w:val="22"/>
        </w:rPr>
        <w:t xml:space="preserve">Employer : Zensar Technologies </w:t>
      </w:r>
    </w:p>
    <w:p w:rsidR="004C7C76" w:rsidRDefault="004C7C76" w:rsidP="004C7C76">
      <w:pPr>
        <w:rPr>
          <w:rFonts w:ascii="Calibri" w:hAnsi="Calibri"/>
          <w:b/>
          <w:sz w:val="22"/>
        </w:rPr>
      </w:pPr>
      <w:r>
        <w:rPr>
          <w:rFonts w:ascii="Calibri" w:hAnsi="Calibri"/>
          <w:b/>
          <w:sz w:val="22"/>
        </w:rPr>
        <w:t xml:space="preserve">Project : WISE , AVAYA </w:t>
      </w:r>
    </w:p>
    <w:p w:rsidR="004C7C76" w:rsidRDefault="004C7C76" w:rsidP="004C7C76">
      <w:pPr>
        <w:rPr>
          <w:rFonts w:ascii="Calibri" w:hAnsi="Calibri"/>
          <w:b/>
          <w:sz w:val="22"/>
        </w:rPr>
      </w:pPr>
      <w:r>
        <w:rPr>
          <w:rFonts w:ascii="Calibri" w:hAnsi="Calibri"/>
          <w:b/>
          <w:sz w:val="22"/>
        </w:rPr>
        <w:t>Tenure : Feb 2008 – till June 2010</w:t>
      </w:r>
    </w:p>
    <w:p w:rsidR="004C7C76" w:rsidRDefault="004C7C76" w:rsidP="004C7C76">
      <w:pPr>
        <w:rPr>
          <w:rFonts w:ascii="Calibri" w:hAnsi="Calibri"/>
          <w:b/>
          <w:sz w:val="22"/>
        </w:rPr>
      </w:pPr>
    </w:p>
    <w:p w:rsidR="004C7C76" w:rsidRDefault="004C7C76" w:rsidP="004C7C76">
      <w:pPr>
        <w:rPr>
          <w:rFonts w:ascii="Calibri" w:hAnsi="Calibri"/>
          <w:b/>
          <w:sz w:val="22"/>
        </w:rPr>
      </w:pPr>
    </w:p>
    <w:p w:rsidR="004C7C76" w:rsidRDefault="004C7C76" w:rsidP="004C7C76">
      <w:pPr>
        <w:rPr>
          <w:rFonts w:ascii="Calibri" w:hAnsi="Calibri"/>
          <w:b/>
          <w:sz w:val="22"/>
        </w:rPr>
      </w:pPr>
      <w:r>
        <w:rPr>
          <w:rFonts w:ascii="Calibri" w:hAnsi="Calibri"/>
          <w:noProof/>
          <w:sz w:val="22"/>
          <w:lang w:eastAsia="en-US"/>
        </w:rPr>
        <mc:AlternateContent>
          <mc:Choice Requires="wps">
            <w:drawing>
              <wp:anchor distT="0" distB="0" distL="114300" distR="114300" simplePos="0" relativeHeight="251667456" behindDoc="0" locked="0" layoutInCell="1" allowOverlap="1">
                <wp:simplePos x="0" y="0"/>
                <wp:positionH relativeFrom="column">
                  <wp:posOffset>9525</wp:posOffset>
                </wp:positionH>
                <wp:positionV relativeFrom="paragraph">
                  <wp:posOffset>71755</wp:posOffset>
                </wp:positionV>
                <wp:extent cx="5772150" cy="0"/>
                <wp:effectExtent l="9525" t="11430" r="9525" b="762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DC05FB" id="Straight Arrow Connector 3" o:spid="_x0000_s1026" type="#_x0000_t32" style="position:absolute;margin-left:.75pt;margin-top:5.65pt;width:454.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tJQIAAEo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"/>
            </w:pict>
          </mc:Fallback>
        </mc:AlternateContent>
      </w:r>
    </w:p>
    <w:p w:rsidR="004C7C76" w:rsidRDefault="004C7C76" w:rsidP="004C7C76">
      <w:pPr>
        <w:rPr>
          <w:rFonts w:ascii="Calibri" w:hAnsi="Calibri"/>
          <w:b/>
          <w:color w:val="FFFFFF"/>
          <w:sz w:val="22"/>
        </w:rPr>
      </w:pPr>
    </w:p>
    <w:p w:rsidR="004C7C76" w:rsidRDefault="004C7C76" w:rsidP="004C7C76">
      <w:pPr>
        <w:rPr>
          <w:rFonts w:ascii="Calibri" w:hAnsi="Calibri"/>
          <w:b/>
          <w:sz w:val="32"/>
        </w:rPr>
      </w:pPr>
      <w:r>
        <w:rPr>
          <w:rFonts w:ascii="Calibri" w:hAnsi="Calibri"/>
          <w:b/>
          <w:sz w:val="22"/>
        </w:rPr>
        <w:t xml:space="preserve"> </w:t>
      </w:r>
      <w:r>
        <w:rPr>
          <w:rFonts w:ascii="Calibri" w:hAnsi="Calibri"/>
          <w:b/>
          <w:sz w:val="32"/>
        </w:rPr>
        <w:t>Collective Responsibilities:</w:t>
      </w:r>
    </w:p>
    <w:p w:rsidR="004C7C76" w:rsidRDefault="004C7C76" w:rsidP="004C7C76">
      <w:pPr>
        <w:rPr>
          <w:rFonts w:ascii="Calibri" w:hAnsi="Calibri"/>
          <w:b/>
          <w:sz w:val="32"/>
        </w:rPr>
      </w:pPr>
    </w:p>
    <w:p w:rsidR="004C7C76" w:rsidRDefault="004C7C76" w:rsidP="004C7C76">
      <w:pPr>
        <w:pStyle w:val="ListParagraph"/>
        <w:numPr>
          <w:ilvl w:val="0"/>
          <w:numId w:val="4"/>
        </w:numPr>
        <w:shd w:val="clear" w:color="auto" w:fill="FFFFFF"/>
        <w:spacing w:line="240" w:lineRule="auto"/>
        <w:rPr>
          <w:rFonts w:ascii="Calibri" w:hAnsi="Calibri" w:cs="Arial"/>
          <w:sz w:val="22"/>
          <w:lang w:eastAsia="en-US"/>
        </w:rPr>
      </w:pPr>
      <w:r>
        <w:rPr>
          <w:rFonts w:ascii="Calibri" w:hAnsi="Calibri" w:cs="Arial"/>
          <w:b/>
          <w:sz w:val="22"/>
          <w:lang w:eastAsia="en-US"/>
        </w:rPr>
        <w:t>Configuration Management System [Chef]:</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CMSDK: Migrate to ChefDK - deprecate RVM. Update Docker driver to support Docker v1.7 / v1.8</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Evolve and document process of extending Chef client embedded Ruby to account for new dependencies</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Define and document MC standard for Chef Client version management</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Update Chef client across multiple contexts to meet new standard</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DEFECT: Config Management SDK v. 2.10.2 legacy Docker image present in new templates</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Develop simple validation script and establish CI plan to validate new/modified dev repo content</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 xml:space="preserve">Create pull requests on </w:t>
      </w:r>
      <w:r>
        <w:rPr>
          <w:rFonts w:ascii="Calibri" w:hAnsi="Calibri" w:cs="Arial"/>
          <w:b/>
          <w:sz w:val="22"/>
          <w:lang w:eastAsia="en-US"/>
        </w:rPr>
        <w:t>GIT/STASH</w:t>
      </w:r>
      <w:r>
        <w:rPr>
          <w:rFonts w:ascii="Calibri" w:hAnsi="Calibri" w:cs="Arial"/>
          <w:sz w:val="22"/>
          <w:lang w:eastAsia="en-US"/>
        </w:rPr>
        <w:t xml:space="preserve">, Fix the bugs as required </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Creating, validating and testing cookbooks. Chef cookbook development workflow</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Pushing code to GIT and SVN , Perform code reviews</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Establish CI project for package integration workflows</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Apply repository and ACL configuration to production using Chef</w:t>
      </w:r>
    </w:p>
    <w:p w:rsidR="004C7C76" w:rsidRDefault="004C7C76" w:rsidP="004C7C76">
      <w:pPr>
        <w:pStyle w:val="ListParagraph"/>
        <w:numPr>
          <w:ilvl w:val="0"/>
          <w:numId w:val="4"/>
        </w:numPr>
        <w:shd w:val="clear" w:color="auto" w:fill="FFFFFF"/>
        <w:spacing w:line="240" w:lineRule="auto"/>
        <w:rPr>
          <w:rFonts w:ascii="Calibri" w:hAnsi="Calibri" w:cs="Arial"/>
          <w:sz w:val="22"/>
          <w:lang w:eastAsia="en-US"/>
        </w:rPr>
      </w:pPr>
      <w:r>
        <w:rPr>
          <w:rFonts w:ascii="Calibri" w:hAnsi="Calibri" w:cs="Arial"/>
          <w:b/>
          <w:sz w:val="22"/>
          <w:lang w:eastAsia="en-US"/>
        </w:rPr>
        <w:t xml:space="preserve">Image building/Base OS images build: </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Building JEOS [Just enough operating system build] Image</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 xml:space="preserve">Creating, validating and testing JSON files. Writing kick start files </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Creating Stem cells of different instance types ; building ISO through mkiso</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Rebuild Dev Cloud Templates using Oracle Enterprise Linux and Identify any resulting issues</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lastRenderedPageBreak/>
        <w:t>Dev Cloud - Build Windows 8.1 Base Images and VM Templates from scratch</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Source chef content for base OS image build process. Provide single virtual disk image</w:t>
      </w:r>
    </w:p>
    <w:p w:rsidR="004C7C76" w:rsidRDefault="004C7C76" w:rsidP="004C7C76">
      <w:pPr>
        <w:pStyle w:val="ListParagraph"/>
        <w:numPr>
          <w:ilvl w:val="0"/>
          <w:numId w:val="4"/>
        </w:numPr>
        <w:shd w:val="clear" w:color="auto" w:fill="FFFFFF"/>
        <w:spacing w:line="240" w:lineRule="auto"/>
        <w:rPr>
          <w:rFonts w:ascii="Calibri" w:hAnsi="Calibri" w:cs="Arial"/>
          <w:b/>
          <w:sz w:val="22"/>
          <w:lang w:eastAsia="en-US"/>
        </w:rPr>
      </w:pPr>
      <w:r>
        <w:rPr>
          <w:rFonts w:ascii="Calibri" w:hAnsi="Calibri" w:cs="Arial"/>
          <w:sz w:val="22"/>
          <w:lang w:eastAsia="en-US"/>
        </w:rPr>
        <w:t xml:space="preserve">Various Template building on vcloud/Stage cloud director including </w:t>
      </w:r>
      <w:r>
        <w:rPr>
          <w:rFonts w:ascii="Calibri" w:hAnsi="Calibri" w:cs="Arial"/>
          <w:b/>
          <w:sz w:val="22"/>
          <w:lang w:eastAsia="en-US"/>
        </w:rPr>
        <w:t>Red hat Enterprise Linux, Oracle</w:t>
      </w:r>
    </w:p>
    <w:p w:rsidR="004C7C76" w:rsidRDefault="004C7C76" w:rsidP="004C7C76">
      <w:pPr>
        <w:pStyle w:val="ListParagraph"/>
        <w:shd w:val="clear" w:color="auto" w:fill="FFFFFF"/>
        <w:spacing w:line="240" w:lineRule="auto"/>
        <w:ind w:left="450"/>
        <w:rPr>
          <w:rFonts w:ascii="Calibri" w:hAnsi="Calibri" w:cs="Arial"/>
          <w:b/>
          <w:sz w:val="22"/>
          <w:lang w:eastAsia="en-US"/>
        </w:rPr>
      </w:pPr>
      <w:r>
        <w:rPr>
          <w:rFonts w:ascii="Calibri" w:hAnsi="Calibri" w:cs="Arial"/>
          <w:b/>
          <w:sz w:val="22"/>
          <w:lang w:eastAsia="en-US"/>
        </w:rPr>
        <w:t xml:space="preserve">  Enterprise Linux, Config Management SDK and Windows.</w:t>
      </w:r>
    </w:p>
    <w:p w:rsidR="004C7C76" w:rsidRDefault="004C7C76" w:rsidP="004C7C76">
      <w:pPr>
        <w:numPr>
          <w:ilvl w:val="0"/>
          <w:numId w:val="4"/>
        </w:numPr>
        <w:jc w:val="both"/>
        <w:rPr>
          <w:rFonts w:ascii="Calibri" w:hAnsi="Calibri" w:cs="Calibri"/>
          <w:sz w:val="22"/>
        </w:rPr>
      </w:pPr>
      <w:r>
        <w:rPr>
          <w:rFonts w:ascii="Calibri" w:hAnsi="Calibri" w:cs="Calibri"/>
          <w:sz w:val="22"/>
        </w:rPr>
        <w:t>Hands on Version control system Git/ Stash, SVN</w:t>
      </w:r>
    </w:p>
    <w:p w:rsidR="004C7C76" w:rsidRDefault="004C7C76" w:rsidP="004C7C76">
      <w:pPr>
        <w:numPr>
          <w:ilvl w:val="0"/>
          <w:numId w:val="4"/>
        </w:numPr>
        <w:jc w:val="both"/>
        <w:rPr>
          <w:rFonts w:ascii="Calibri" w:hAnsi="Calibri" w:cs="Calibri"/>
          <w:sz w:val="22"/>
        </w:rPr>
      </w:pPr>
      <w:r>
        <w:rPr>
          <w:rFonts w:ascii="Calibri" w:hAnsi="Calibri" w:cs="Calibri"/>
          <w:sz w:val="22"/>
        </w:rPr>
        <w:t>Migrate to Jenkins cookbook integration pipeline: Dev Services cookbooks</w:t>
      </w:r>
    </w:p>
    <w:p w:rsidR="004C7C76" w:rsidRDefault="004C7C76" w:rsidP="004C7C76">
      <w:pPr>
        <w:numPr>
          <w:ilvl w:val="0"/>
          <w:numId w:val="4"/>
        </w:numPr>
        <w:jc w:val="both"/>
        <w:rPr>
          <w:rFonts w:ascii="Calibri" w:hAnsi="Calibri" w:cs="Calibri"/>
          <w:sz w:val="22"/>
        </w:rPr>
      </w:pPr>
      <w:r>
        <w:rPr>
          <w:rFonts w:ascii="Calibri" w:hAnsi="Calibri" w:cs="Calibri"/>
          <w:sz w:val="22"/>
        </w:rPr>
        <w:t>CM Pipeline: Define User/Group RBAC Schema for CM content upload to Nexus</w:t>
      </w:r>
    </w:p>
    <w:p w:rsidR="004C7C76" w:rsidRDefault="004C7C76" w:rsidP="004C7C76">
      <w:pPr>
        <w:pStyle w:val="ListParagraph"/>
        <w:numPr>
          <w:ilvl w:val="0"/>
          <w:numId w:val="4"/>
        </w:numPr>
        <w:shd w:val="clear" w:color="auto" w:fill="FFFFFF"/>
        <w:spacing w:line="240" w:lineRule="auto"/>
        <w:rPr>
          <w:rFonts w:ascii="Calibri" w:hAnsi="Calibri" w:cs="Arial"/>
          <w:sz w:val="22"/>
          <w:lang w:eastAsia="en-US"/>
        </w:rPr>
      </w:pPr>
      <w:r>
        <w:rPr>
          <w:rFonts w:ascii="Calibri" w:hAnsi="Calibri" w:cs="Arial"/>
          <w:sz w:val="22"/>
          <w:lang w:eastAsia="en-US"/>
        </w:rPr>
        <w:t>Exposure on tools like Packer, Docker, Vapputil, Vault and Nexus</w:t>
      </w:r>
    </w:p>
    <w:p w:rsidR="004C7C76" w:rsidRDefault="004C7C76" w:rsidP="004C7C76">
      <w:pPr>
        <w:pStyle w:val="ListParagraph"/>
        <w:numPr>
          <w:ilvl w:val="0"/>
          <w:numId w:val="4"/>
        </w:numPr>
        <w:shd w:val="clear" w:color="auto" w:fill="FFFFFF"/>
        <w:spacing w:line="240" w:lineRule="auto"/>
        <w:rPr>
          <w:rFonts w:ascii="Calibri" w:hAnsi="Calibri" w:cs="Arial"/>
          <w:sz w:val="22"/>
          <w:lang w:eastAsia="en-US"/>
        </w:rPr>
      </w:pPr>
      <w:r>
        <w:rPr>
          <w:rFonts w:ascii="Calibri" w:hAnsi="Calibri"/>
          <w:sz w:val="22"/>
        </w:rPr>
        <w:t>Create Cookbook to configure Spacewalk services on node. Connectivity for Spacewalk from Stage-iDMZ</w:t>
      </w:r>
    </w:p>
    <w:p w:rsidR="004C7C76" w:rsidRDefault="004C7C76" w:rsidP="004C7C76">
      <w:pPr>
        <w:pStyle w:val="ListParagraph"/>
        <w:numPr>
          <w:ilvl w:val="0"/>
          <w:numId w:val="4"/>
        </w:numPr>
        <w:shd w:val="clear" w:color="auto" w:fill="FFFFFF"/>
        <w:spacing w:line="240" w:lineRule="auto"/>
        <w:rPr>
          <w:rFonts w:ascii="Calibri" w:hAnsi="Calibri" w:cs="Arial"/>
          <w:sz w:val="22"/>
          <w:lang w:eastAsia="en-US"/>
        </w:rPr>
      </w:pPr>
      <w:r>
        <w:rPr>
          <w:rFonts w:ascii="Calibri" w:hAnsi="Calibri"/>
          <w:sz w:val="22"/>
        </w:rPr>
        <w:t>Stem Cells created in Stage Cloud vCD Organizations</w:t>
      </w:r>
    </w:p>
    <w:p w:rsidR="004C7C76" w:rsidRDefault="004C7C76" w:rsidP="004C7C76">
      <w:pPr>
        <w:pStyle w:val="ListParagraph"/>
        <w:numPr>
          <w:ilvl w:val="0"/>
          <w:numId w:val="4"/>
        </w:numPr>
        <w:shd w:val="clear" w:color="auto" w:fill="FFFFFF"/>
        <w:spacing w:line="240" w:lineRule="auto"/>
        <w:rPr>
          <w:rFonts w:ascii="Calibri" w:hAnsi="Calibri" w:cs="Arial"/>
          <w:sz w:val="22"/>
          <w:lang w:eastAsia="en-US"/>
        </w:rPr>
      </w:pPr>
      <w:r>
        <w:rPr>
          <w:rFonts w:ascii="Calibri" w:hAnsi="Calibri"/>
          <w:sz w:val="22"/>
        </w:rPr>
        <w:t>Prep DTL Admin environment to support stable Chef Server and Supermarket</w:t>
      </w:r>
    </w:p>
    <w:p w:rsidR="004C7C76" w:rsidRDefault="004C7C76" w:rsidP="004C7C76">
      <w:pPr>
        <w:pStyle w:val="ListParagraph"/>
        <w:numPr>
          <w:ilvl w:val="0"/>
          <w:numId w:val="4"/>
        </w:numPr>
        <w:shd w:val="clear" w:color="auto" w:fill="FFFFFF"/>
        <w:spacing w:line="240" w:lineRule="auto"/>
        <w:rPr>
          <w:rFonts w:ascii="Calibri" w:hAnsi="Calibri" w:cs="Arial"/>
          <w:sz w:val="22"/>
          <w:lang w:eastAsia="en-US"/>
        </w:rPr>
      </w:pPr>
      <w:r>
        <w:rPr>
          <w:rFonts w:ascii="Calibri" w:hAnsi="Calibri"/>
          <w:sz w:val="22"/>
          <w:shd w:val="clear" w:color="auto" w:fill="FFFFFF"/>
        </w:rPr>
        <w:t>Create Deployment Unit consisting build (an executable collection of components), documents (end-user support material and release notes) and installation artifacts.</w:t>
      </w:r>
    </w:p>
    <w:p w:rsidR="004C7C76" w:rsidRDefault="004C7C76" w:rsidP="004C7C76">
      <w:pPr>
        <w:pStyle w:val="ListParagraph"/>
        <w:numPr>
          <w:ilvl w:val="0"/>
          <w:numId w:val="4"/>
        </w:numPr>
        <w:shd w:val="clear" w:color="auto" w:fill="FFFFFF"/>
        <w:spacing w:line="240" w:lineRule="auto"/>
        <w:rPr>
          <w:rFonts w:ascii="Calibri" w:hAnsi="Calibri" w:cs="Arial"/>
          <w:sz w:val="22"/>
          <w:lang w:eastAsia="en-US"/>
        </w:rPr>
      </w:pPr>
      <w:r>
        <w:rPr>
          <w:rFonts w:ascii="Calibri" w:hAnsi="Calibri"/>
          <w:sz w:val="22"/>
          <w:shd w:val="clear" w:color="auto" w:fill="FFFFFF"/>
        </w:rPr>
        <w:t>Preparing Delivery definition / Release Note / Production turn-over Note documents </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Enhance mc_nexus cookbook to use Crypto Vault. Model a Production-like Nexus service in Dev</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 xml:space="preserve">Establish Secret as a Service (Vault) Demo instance in Dev Cloud </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 xml:space="preserve">Setting up new network South Asia. Dev Cloud South Asia: Launch BYOD Service, </w:t>
      </w:r>
      <w:r>
        <w:rPr>
          <w:rFonts w:ascii="Calibri" w:eastAsia="Tahoma" w:hAnsi="Calibri"/>
          <w:color w:val="0D0D0D"/>
          <w:sz w:val="22"/>
        </w:rPr>
        <w:t xml:space="preserve">Secondary Firewall Configuration &amp; Validation, </w:t>
      </w:r>
      <w:r>
        <w:rPr>
          <w:rFonts w:ascii="Calibri" w:hAnsi="Calibri"/>
          <w:sz w:val="22"/>
        </w:rPr>
        <w:t>Establish Auto renewal service.</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 xml:space="preserve">Update Dev Cloud US region to vCD 5.5.6. </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Working on Automation tools like Spacewalk (Satellite Server), Puppet, Vagrant. Change management</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Controlled hosting of Base OS Images including catalog and ACLs. Modeled Bamboo Agents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Template building using Packer: Integrate Linux firstboot automated configuration into build process. Also handled migration from vapputil tbuild to Packer</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DTL-Admin: Demonstrate deployment of a service stack to the extended network</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Exposure on VCloud director, Administration. Update Solaris build scripts to use new IP range</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Designing the RBAC model for different users and group</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Update CI plan to publish cookbook artifacts to the SVN global repo</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Add Support for OS generic/app IDs for Chef Services. Configure NTP client on standalone Win images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Reintroduce McAfee VirusScan to Win 2012 MCTEST/WORKGROUP templates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Update jeos build process to accommodate GIT hosted kickstart configs and new IP addresses</w:t>
      </w:r>
    </w:p>
    <w:p w:rsidR="004C7C76" w:rsidRDefault="004C7C76" w:rsidP="004C7C76">
      <w:pPr>
        <w:numPr>
          <w:ilvl w:val="0"/>
          <w:numId w:val="4"/>
        </w:numPr>
        <w:rPr>
          <w:rFonts w:ascii="Calibri" w:hAnsi="Calibri" w:cs="Arial"/>
          <w:sz w:val="22"/>
          <w:lang w:eastAsia="en-US"/>
        </w:rPr>
      </w:pPr>
      <w:r>
        <w:rPr>
          <w:rFonts w:ascii="Calibri" w:hAnsi="Calibri" w:cs="Arial"/>
          <w:sz w:val="22"/>
          <w:lang w:eastAsia="en-US"/>
        </w:rPr>
        <w:t xml:space="preserve">Work Experience on Agile. </w:t>
      </w:r>
      <w:r>
        <w:rPr>
          <w:rFonts w:ascii="Calibri" w:hAnsi="Calibri" w:cs="Arial"/>
          <w:color w:val="333333"/>
          <w:sz w:val="22"/>
          <w:shd w:val="clear" w:color="auto" w:fill="FFFFFF"/>
        </w:rPr>
        <w:t>Application configuration management and deployment with Jenkins</w:t>
      </w:r>
    </w:p>
    <w:p w:rsidR="004C7C76" w:rsidRDefault="004C7C76" w:rsidP="004C7C76">
      <w:pPr>
        <w:pStyle w:val="ListParagraph"/>
        <w:numPr>
          <w:ilvl w:val="0"/>
          <w:numId w:val="4"/>
        </w:numPr>
        <w:shd w:val="clear" w:color="auto" w:fill="FFFFFF"/>
        <w:spacing w:line="240" w:lineRule="auto"/>
        <w:rPr>
          <w:rFonts w:ascii="Calibri" w:hAnsi="Calibri" w:cs="Arial"/>
          <w:sz w:val="22"/>
          <w:lang w:eastAsia="en-US"/>
        </w:rPr>
      </w:pPr>
      <w:r>
        <w:rPr>
          <w:rFonts w:ascii="Calibri" w:hAnsi="Calibri"/>
          <w:sz w:val="22"/>
          <w:shd w:val="clear" w:color="auto" w:fill="FFFFFF"/>
        </w:rPr>
        <w:t>Ensure the all Change Requests are logged. Record time spent in planning activities.</w:t>
      </w:r>
    </w:p>
    <w:p w:rsidR="004C7C76" w:rsidRDefault="004C7C76" w:rsidP="004C7C76">
      <w:pPr>
        <w:pStyle w:val="ListParagraph"/>
        <w:numPr>
          <w:ilvl w:val="0"/>
          <w:numId w:val="4"/>
        </w:numPr>
        <w:shd w:val="clear" w:color="auto" w:fill="FFFFFF"/>
        <w:spacing w:line="240" w:lineRule="auto"/>
        <w:rPr>
          <w:rFonts w:ascii="Calibri" w:hAnsi="Calibri" w:cs="Arial"/>
          <w:sz w:val="22"/>
          <w:lang w:eastAsia="en-US"/>
        </w:rPr>
      </w:pPr>
      <w:r>
        <w:rPr>
          <w:rFonts w:ascii="Calibri" w:hAnsi="Calibri"/>
          <w:sz w:val="22"/>
          <w:shd w:val="clear" w:color="auto" w:fill="FFFFFF"/>
        </w:rPr>
        <w:t>Establish DevOps Policies for the project and choosing suitable DevOps tools.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Assist in routine back-up and archival of project repository in accordance with Projects DevOps policies</w:t>
      </w:r>
    </w:p>
    <w:p w:rsidR="004C7C76" w:rsidRDefault="004C7C76" w:rsidP="004C7C76">
      <w:pPr>
        <w:pStyle w:val="ListParagraph"/>
        <w:numPr>
          <w:ilvl w:val="0"/>
          <w:numId w:val="4"/>
        </w:numPr>
        <w:shd w:val="clear" w:color="auto" w:fill="FFFFFF"/>
        <w:spacing w:line="240" w:lineRule="auto"/>
        <w:rPr>
          <w:rFonts w:ascii="Calibri" w:hAnsi="Calibri" w:cs="Arial"/>
          <w:sz w:val="22"/>
          <w:lang w:eastAsia="en-US"/>
        </w:rPr>
      </w:pPr>
      <w:r>
        <w:rPr>
          <w:rFonts w:ascii="Calibri" w:hAnsi="Calibri"/>
          <w:sz w:val="22"/>
          <w:shd w:val="clear" w:color="auto" w:fill="FFFFFF"/>
        </w:rPr>
        <w:t>Assist in Creating and maintaining Configuration and Change Management Plan for the project.</w:t>
      </w:r>
    </w:p>
    <w:p w:rsidR="004C7C76" w:rsidRDefault="004C7C76" w:rsidP="004C7C76">
      <w:pPr>
        <w:pStyle w:val="ListParagraph"/>
        <w:numPr>
          <w:ilvl w:val="0"/>
          <w:numId w:val="4"/>
        </w:numPr>
        <w:shd w:val="clear" w:color="auto" w:fill="FFFFFF"/>
        <w:spacing w:line="240" w:lineRule="auto"/>
        <w:rPr>
          <w:rFonts w:ascii="Calibri" w:hAnsi="Calibri" w:cs="Arial"/>
          <w:sz w:val="22"/>
          <w:lang w:eastAsia="en-US"/>
        </w:rPr>
      </w:pPr>
      <w:r>
        <w:rPr>
          <w:rFonts w:ascii="Calibri" w:hAnsi="Calibri"/>
          <w:sz w:val="22"/>
          <w:shd w:val="clear" w:color="auto" w:fill="FFFFFF"/>
        </w:rPr>
        <w:t>Setting up Configuration Management Environment, libraries with appropriate access controls.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Ensure quality of one or more application codebases and alignment with development standards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Designs highly complex applications, interfaces and integration with a modest number of systems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Integration work at an enterprise level using third-party middleware or messaging products, or by designing and implementing custom interfaces and mapping for those interfaces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Responsible for performance engineering of the enterprise software architecture, and providing functional guidance, advice, and/or training to other application developers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 xml:space="preserve">Actively participate in creating Features/ iteration planning and Story writing during the Release Planning </w:t>
      </w:r>
    </w:p>
    <w:p w:rsidR="004C7C76" w:rsidRDefault="004C7C76" w:rsidP="004C7C76">
      <w:pPr>
        <w:numPr>
          <w:ilvl w:val="0"/>
          <w:numId w:val="4"/>
        </w:numPr>
        <w:jc w:val="both"/>
        <w:rPr>
          <w:rFonts w:ascii="Calibri" w:hAnsi="Calibri"/>
          <w:sz w:val="22"/>
        </w:rPr>
      </w:pPr>
      <w:r>
        <w:rPr>
          <w:rFonts w:ascii="Calibri" w:hAnsi="Calibri"/>
          <w:sz w:val="22"/>
          <w:shd w:val="clear" w:color="auto" w:fill="FFFFFF"/>
        </w:rPr>
        <w:t>Creating and maintaining Configuration and Change Management Plan for the project.</w:t>
      </w:r>
    </w:p>
    <w:p w:rsidR="004C7C76" w:rsidRDefault="004C7C76" w:rsidP="004C7C76">
      <w:pPr>
        <w:numPr>
          <w:ilvl w:val="0"/>
          <w:numId w:val="4"/>
        </w:numPr>
        <w:shd w:val="clear" w:color="auto" w:fill="FFFFFF"/>
        <w:spacing w:before="120" w:line="288" w:lineRule="atLeast"/>
        <w:rPr>
          <w:rFonts w:ascii="Calibri" w:hAnsi="Calibri"/>
          <w:color w:val="000000"/>
          <w:sz w:val="22"/>
        </w:rPr>
      </w:pPr>
      <w:r>
        <w:rPr>
          <w:rFonts w:ascii="Calibri" w:hAnsi="Calibri"/>
          <w:color w:val="000000"/>
          <w:sz w:val="22"/>
        </w:rPr>
        <w:t>Provides input into performance appraisal process for some junior employees or team members</w:t>
      </w:r>
    </w:p>
    <w:p w:rsidR="004C7C76" w:rsidRDefault="004C7C76" w:rsidP="004C7C76">
      <w:pPr>
        <w:numPr>
          <w:ilvl w:val="0"/>
          <w:numId w:val="4"/>
        </w:numPr>
        <w:shd w:val="clear" w:color="auto" w:fill="FFFFFF"/>
        <w:spacing w:before="120" w:line="288" w:lineRule="atLeast"/>
        <w:rPr>
          <w:rFonts w:ascii="Calibri" w:hAnsi="Calibri"/>
          <w:color w:val="000000"/>
          <w:sz w:val="22"/>
        </w:rPr>
      </w:pPr>
      <w:r>
        <w:rPr>
          <w:rFonts w:ascii="Calibri" w:hAnsi="Calibri"/>
          <w:color w:val="000000"/>
          <w:sz w:val="22"/>
        </w:rPr>
        <w:t>Integrates at an enterprise level using third-party middleware or messaging products, or by designing and implementing custom interfaces and mapping for those interfaces</w:t>
      </w:r>
    </w:p>
    <w:p w:rsidR="004C7C76" w:rsidRDefault="004C7C76" w:rsidP="004C7C76">
      <w:pPr>
        <w:numPr>
          <w:ilvl w:val="0"/>
          <w:numId w:val="4"/>
        </w:numPr>
        <w:shd w:val="clear" w:color="auto" w:fill="FFFFFF"/>
        <w:spacing w:before="120" w:line="288" w:lineRule="atLeast"/>
        <w:rPr>
          <w:rFonts w:ascii="Calibri" w:hAnsi="Calibri"/>
          <w:color w:val="000000"/>
          <w:sz w:val="22"/>
        </w:rPr>
      </w:pPr>
      <w:r>
        <w:rPr>
          <w:rFonts w:ascii="Calibri" w:hAnsi="Calibri"/>
          <w:color w:val="000000"/>
          <w:sz w:val="22"/>
        </w:rPr>
        <w:t>Responsible for performance engineering of the enterprise software architecture, and providing functional guidance, advice, and/or training to other application developers</w:t>
      </w:r>
    </w:p>
    <w:p w:rsidR="004C7C76" w:rsidRDefault="004C7C76" w:rsidP="004C7C76">
      <w:pPr>
        <w:numPr>
          <w:ilvl w:val="0"/>
          <w:numId w:val="4"/>
        </w:numPr>
        <w:jc w:val="both"/>
        <w:rPr>
          <w:rFonts w:ascii="Calibri" w:hAnsi="Calibri"/>
          <w:sz w:val="22"/>
        </w:rPr>
      </w:pPr>
      <w:r>
        <w:rPr>
          <w:rFonts w:ascii="Calibri" w:hAnsi="Calibri"/>
          <w:sz w:val="22"/>
          <w:shd w:val="clear" w:color="auto" w:fill="FFFFFF"/>
        </w:rPr>
        <w:t>Ensure all activities related to customer supplied products are performed.</w:t>
      </w:r>
    </w:p>
    <w:p w:rsidR="004C7C76" w:rsidRDefault="004C7C76" w:rsidP="004C7C76">
      <w:pPr>
        <w:numPr>
          <w:ilvl w:val="0"/>
          <w:numId w:val="4"/>
        </w:numPr>
        <w:shd w:val="clear" w:color="auto" w:fill="FFFFFF"/>
        <w:spacing w:before="120" w:line="288" w:lineRule="atLeast"/>
        <w:rPr>
          <w:rFonts w:ascii="Calibri" w:hAnsi="Calibri"/>
          <w:color w:val="000000"/>
          <w:sz w:val="22"/>
        </w:rPr>
      </w:pPr>
      <w:r>
        <w:rPr>
          <w:rFonts w:ascii="Calibri" w:hAnsi="Calibri"/>
          <w:color w:val="000000"/>
          <w:sz w:val="22"/>
        </w:rPr>
        <w:lastRenderedPageBreak/>
        <w:t>Modest advanced code development, code review and day-to-day support duties</w:t>
      </w:r>
    </w:p>
    <w:p w:rsidR="004C7C76" w:rsidRDefault="004C7C76" w:rsidP="004C7C76">
      <w:pPr>
        <w:numPr>
          <w:ilvl w:val="0"/>
          <w:numId w:val="4"/>
        </w:numPr>
        <w:shd w:val="clear" w:color="auto" w:fill="FFFFFF"/>
        <w:spacing w:before="120" w:line="288" w:lineRule="atLeast"/>
        <w:rPr>
          <w:rFonts w:ascii="Calibri" w:hAnsi="Calibri"/>
          <w:color w:val="000000"/>
          <w:sz w:val="22"/>
        </w:rPr>
      </w:pPr>
      <w:r>
        <w:rPr>
          <w:rFonts w:ascii="Calibri" w:hAnsi="Calibri"/>
          <w:color w:val="000000"/>
          <w:sz w:val="22"/>
        </w:rPr>
        <w:t>Group-wide and external public speaking and other communications conveying domain level directions</w:t>
      </w:r>
    </w:p>
    <w:p w:rsidR="004C7C76" w:rsidRDefault="004C7C76" w:rsidP="004C7C76">
      <w:pPr>
        <w:numPr>
          <w:ilvl w:val="0"/>
          <w:numId w:val="4"/>
        </w:numPr>
        <w:shd w:val="clear" w:color="auto" w:fill="FFFFFF"/>
        <w:spacing w:before="120" w:line="288" w:lineRule="atLeast"/>
        <w:rPr>
          <w:rFonts w:ascii="Calibri" w:hAnsi="Calibri"/>
          <w:color w:val="000000"/>
          <w:sz w:val="22"/>
        </w:rPr>
      </w:pPr>
      <w:r>
        <w:rPr>
          <w:rFonts w:ascii="Calibri" w:hAnsi="Calibri"/>
          <w:color w:val="000000"/>
          <w:sz w:val="22"/>
        </w:rPr>
        <w:t>Researching and evaluating tools to support domain-specific needs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Managed around 2500+ servers (Virtual and Physical) located across 5 data centres in USA and UK. Responsible for managing production test/ environments.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Performance monitoring, tuning and troubleshooting like Resolving disk space issue, System performance, CPU at critical level, network issues, booting problem. Patching on servers and software installations as per reqs.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User Administration, assigning sudo permissions, cronjobs, account operations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VM quota and file system management, Server Security configuration, Server hardening</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Virtualization using VMware (administration) Creating virtual machines, Increase disk space for Linux and Windows virtual machines using LVM.</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Hyper-V VM creation, Network configuration, resource allocation, backups and overall management.</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EC service account lockup process. Performing change requests (CRQS)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UNIX support includes monitoring DEV, Cert TEST &amp; PROD servers, resource utilization &amp; resolve problems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SSL installations on windows and Linux. 3 triple DES keys installation &amp; Looking for bad keys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 xml:space="preserve">System Installation, optimization &amp; integration, Active directory users </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DNS record added to EC domain, DNS server able to update the domain name as requests from Clients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Adding multiple DNS entries with ability to add multiple DNS entries at once</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Enabling Port services and handling Ports failure. User administration on Etrust</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Server Administration like restarting Services on client request and troubleshooting them , file system full, File system mount issues. Log Analysis, finding errors, fixing them and perform tests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Monitoring through various monitoring tools Wily, SCOM, Wallboard and Site scope and performing Server Maintenance activities.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Preparing Daily report of Server for the client through SAR. Preparing and maintaining documentations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Tickets assigned to the DSO team related to production and non-production issues, server disk space alerts, server services alerts, backups, or file restores. .</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Troubleshooting wallboard alerts, Basic Cluster administration, Application level troubleshooting.</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implementing plans to improve delivery standards and presenting detailed reports to the Top Management</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Work on requests using BMC Remedy ticketing tool and We follow ITIL process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File transmissions using Visual Cron tool. Monitoring the settlements (payment systems)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File generation and file deliveries (MEMO and SETTLEMENT files ) to wide customers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Administration, maintenance and support for IVR servers (Real Time Payment System)</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Site scope , What’s up pro monitoring tool and resolving the production issues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VOX print creation/ administration. Report generation using report Generator</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Working on Import failures and Report checker failures. Handled FTP failures issues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Work on requests using BMC Remedy ticketing tool and We follow ITIL process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Expertise in detecting, logging &amp; prioritizing incidents and providing initial incident support</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 xml:space="preserve">Creating dashboard, created standard of procedures and process related documents </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Work with Technical team and develop improvement plans for planned and unplanned outages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Suggested Backup policies and implemented through scripts with recovery mechanisms and security</w:t>
      </w:r>
    </w:p>
    <w:p w:rsidR="004C7C76" w:rsidRDefault="004C7C76" w:rsidP="004C7C76">
      <w:pPr>
        <w:pStyle w:val="ListParagraph"/>
        <w:shd w:val="clear" w:color="auto" w:fill="FFFFFF"/>
        <w:spacing w:line="240" w:lineRule="auto"/>
        <w:ind w:left="810"/>
        <w:rPr>
          <w:rFonts w:ascii="Calibri" w:hAnsi="Calibri"/>
          <w:sz w:val="22"/>
        </w:rPr>
      </w:pPr>
    </w:p>
    <w:p w:rsidR="004C7C76" w:rsidRDefault="004C7C76" w:rsidP="004C7C76">
      <w:pPr>
        <w:pStyle w:val="ListParagraph"/>
        <w:numPr>
          <w:ilvl w:val="0"/>
          <w:numId w:val="4"/>
        </w:numPr>
        <w:shd w:val="clear" w:color="auto" w:fill="FFFFFF"/>
        <w:spacing w:line="240" w:lineRule="auto"/>
        <w:rPr>
          <w:rFonts w:ascii="Calibri" w:hAnsi="Calibri"/>
          <w:b/>
          <w:sz w:val="22"/>
        </w:rPr>
      </w:pPr>
      <w:r>
        <w:rPr>
          <w:rFonts w:ascii="Calibri" w:hAnsi="Calibri"/>
          <w:b/>
          <w:sz w:val="22"/>
        </w:rPr>
        <w:t>VMWare</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Managing &amp; configuring ESX host and virtual machine in VMware Infrastructure environment.</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Installing, configuring, maintaining VMware Esx/Esxi( 4.0,  4.1), Vsphere 4.1 and Virtual Center 4.0, 4.1</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Provisioning VM’s using Standard VM templates and using VMware view administrator.</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Cloning of VM’s (Hot &amp; Cold), creating &amp; managing snapshots.</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Deploy and manage virtual machines, Managing ESX servers through Virtual Center.</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Adding different Storages like NAS, iSCSI &amp; FC to the Virtual Center Farm.</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Troubleshooting on Virtual Machines, Virtual Center server and ESX host.</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VM quota and file system management, Server Security configuration, Server hardening</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lastRenderedPageBreak/>
        <w:t>Virtualization using VMware (administration) Creating virtual machines, Increase disk space for Linux and Windows virtual machines using LVM.</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Hyper-V VM creation, Network configuration, resource allocation, backups and overall management.</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An implementation services to Deploy, Configure and test VMware Lab manager environment.</w:t>
      </w:r>
    </w:p>
    <w:p w:rsidR="004C7C76" w:rsidRDefault="004C7C76" w:rsidP="004C7C76">
      <w:pPr>
        <w:pStyle w:val="ListParagraph"/>
        <w:numPr>
          <w:ilvl w:val="1"/>
          <w:numId w:val="4"/>
        </w:numPr>
        <w:shd w:val="clear" w:color="auto" w:fill="FFFFFF"/>
        <w:spacing w:line="240" w:lineRule="auto"/>
        <w:rPr>
          <w:rFonts w:ascii="Calibri" w:hAnsi="Calibri"/>
          <w:sz w:val="22"/>
        </w:rPr>
      </w:pPr>
      <w:r>
        <w:rPr>
          <w:rFonts w:ascii="Calibri" w:hAnsi="Calibri"/>
          <w:sz w:val="22"/>
        </w:rPr>
        <w:t>Knowledge on P2V and V2V conversions by using VMware converter.</w:t>
      </w:r>
    </w:p>
    <w:p w:rsidR="004C7C76" w:rsidRDefault="004C7C76" w:rsidP="004C7C76">
      <w:pPr>
        <w:pStyle w:val="ListParagraph"/>
        <w:numPr>
          <w:ilvl w:val="1"/>
          <w:numId w:val="4"/>
        </w:numPr>
        <w:shd w:val="clear" w:color="auto" w:fill="FFFFFF"/>
        <w:spacing w:line="240" w:lineRule="auto"/>
        <w:rPr>
          <w:rFonts w:ascii="Calibri" w:hAnsi="Calibri"/>
          <w:sz w:val="22"/>
        </w:rPr>
      </w:pPr>
      <w:r>
        <w:rPr>
          <w:rFonts w:ascii="Calibri" w:hAnsi="Calibri"/>
          <w:sz w:val="22"/>
        </w:rPr>
        <w:t>Virtual Machine Migration concepts like vMotion and Storage VMotion.</w:t>
      </w:r>
    </w:p>
    <w:p w:rsidR="004C7C76" w:rsidRDefault="004C7C76" w:rsidP="004C7C76">
      <w:pPr>
        <w:pStyle w:val="ListParagraph"/>
        <w:numPr>
          <w:ilvl w:val="0"/>
          <w:numId w:val="4"/>
        </w:numPr>
        <w:shd w:val="clear" w:color="auto" w:fill="FFFFFF"/>
        <w:spacing w:line="240" w:lineRule="auto"/>
        <w:rPr>
          <w:rFonts w:ascii="Calibri" w:hAnsi="Calibri"/>
          <w:b/>
          <w:sz w:val="22"/>
        </w:rPr>
      </w:pPr>
      <w:r>
        <w:rPr>
          <w:rFonts w:ascii="Calibri" w:hAnsi="Calibri"/>
          <w:b/>
          <w:sz w:val="22"/>
        </w:rPr>
        <w:t>Server</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Building new servers (Linux, Windows) on VMware. Configured LAMP stack (Apache,PHP &amp; MySQL)</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sz w:val="22"/>
        </w:rPr>
        <w:t>Installed Apache httpd in lab and production environment, enabling the SSL on the Apache Tomcat web for the secure instance</w:t>
      </w:r>
    </w:p>
    <w:p w:rsidR="004C7C76" w:rsidRDefault="004C7C76" w:rsidP="004C7C76">
      <w:pPr>
        <w:pStyle w:val="ListParagraph"/>
        <w:numPr>
          <w:ilvl w:val="1"/>
          <w:numId w:val="4"/>
        </w:numPr>
        <w:shd w:val="clear" w:color="auto" w:fill="FFFFFF"/>
        <w:spacing w:line="240" w:lineRule="auto"/>
        <w:rPr>
          <w:rFonts w:ascii="Calibri" w:hAnsi="Calibri"/>
          <w:sz w:val="22"/>
        </w:rPr>
      </w:pPr>
      <w:r>
        <w:rPr>
          <w:rFonts w:ascii="Calibri" w:hAnsi="Calibri"/>
          <w:sz w:val="22"/>
        </w:rPr>
        <w:t>Assist DBAs &amp; developers in the UNIX environment, resolve CVS, Remedy issues, management of Apache Web Servers etc.</w:t>
      </w:r>
    </w:p>
    <w:p w:rsidR="004C7C76" w:rsidRDefault="004C7C76" w:rsidP="004C7C76">
      <w:pPr>
        <w:pStyle w:val="ListParagraph"/>
        <w:numPr>
          <w:ilvl w:val="1"/>
          <w:numId w:val="4"/>
        </w:numPr>
        <w:shd w:val="clear" w:color="auto" w:fill="FFFFFF"/>
        <w:spacing w:line="240" w:lineRule="auto"/>
        <w:rPr>
          <w:rFonts w:ascii="Calibri" w:hAnsi="Calibri"/>
          <w:sz w:val="22"/>
        </w:rPr>
      </w:pPr>
      <w:r>
        <w:rPr>
          <w:rFonts w:ascii="Calibri" w:hAnsi="Calibri"/>
          <w:sz w:val="22"/>
        </w:rPr>
        <w:t>Configuration of NFS servers to share the resources across multiple environments. Setup AUTOFS and auto mounted the file systems using direct/indirect maps and soft/hard mounts.</w:t>
      </w:r>
    </w:p>
    <w:p w:rsidR="004C7C76" w:rsidRDefault="004C7C76" w:rsidP="004C7C76">
      <w:pPr>
        <w:pStyle w:val="ListParagraph"/>
        <w:numPr>
          <w:ilvl w:val="1"/>
          <w:numId w:val="4"/>
        </w:numPr>
        <w:shd w:val="clear" w:color="auto" w:fill="FFFFFF"/>
        <w:spacing w:line="240" w:lineRule="auto"/>
        <w:rPr>
          <w:rFonts w:ascii="Calibri" w:hAnsi="Calibri"/>
          <w:sz w:val="22"/>
        </w:rPr>
      </w:pPr>
      <w:r>
        <w:rPr>
          <w:rFonts w:ascii="Calibri" w:hAnsi="Calibri"/>
          <w:sz w:val="22"/>
        </w:rPr>
        <w:t>Checking Error logs ( System and Application logs) of server</w:t>
      </w:r>
    </w:p>
    <w:p w:rsidR="004C7C76" w:rsidRDefault="004C7C76" w:rsidP="004C7C76">
      <w:pPr>
        <w:pStyle w:val="ListParagraph"/>
        <w:numPr>
          <w:ilvl w:val="1"/>
          <w:numId w:val="4"/>
        </w:numPr>
        <w:shd w:val="clear" w:color="auto" w:fill="FFFFFF"/>
        <w:spacing w:line="240" w:lineRule="auto"/>
        <w:rPr>
          <w:rFonts w:ascii="Calibri" w:hAnsi="Calibri"/>
          <w:sz w:val="22"/>
        </w:rPr>
      </w:pPr>
      <w:r>
        <w:rPr>
          <w:rFonts w:ascii="Calibri" w:hAnsi="Calibri"/>
          <w:sz w:val="22"/>
        </w:rPr>
        <w:t>Configuring monitoring tools for servers, , Monitored systems using tools like Sar, vmstat, iO Stat</w:t>
      </w:r>
    </w:p>
    <w:p w:rsidR="004C7C76" w:rsidRDefault="004C7C76" w:rsidP="004C7C76">
      <w:pPr>
        <w:pStyle w:val="ListParagraph"/>
        <w:numPr>
          <w:ilvl w:val="1"/>
          <w:numId w:val="4"/>
        </w:numPr>
        <w:shd w:val="clear" w:color="auto" w:fill="FFFFFF"/>
        <w:spacing w:line="240" w:lineRule="auto"/>
        <w:rPr>
          <w:rFonts w:ascii="Calibri" w:hAnsi="Calibri"/>
          <w:sz w:val="22"/>
        </w:rPr>
      </w:pPr>
      <w:r>
        <w:rPr>
          <w:rFonts w:ascii="Calibri" w:hAnsi="Calibri"/>
          <w:sz w:val="22"/>
        </w:rPr>
        <w:t>Documenting server configurations and operation procedures</w:t>
      </w:r>
    </w:p>
    <w:p w:rsidR="004C7C76" w:rsidRDefault="004C7C76" w:rsidP="004C7C76">
      <w:pPr>
        <w:pStyle w:val="ListParagraph"/>
        <w:numPr>
          <w:ilvl w:val="0"/>
          <w:numId w:val="4"/>
        </w:numPr>
        <w:shd w:val="clear" w:color="auto" w:fill="FFFFFF"/>
        <w:spacing w:line="240" w:lineRule="auto"/>
        <w:rPr>
          <w:rFonts w:ascii="Calibri" w:hAnsi="Calibri"/>
          <w:b/>
          <w:sz w:val="22"/>
        </w:rPr>
      </w:pPr>
      <w:r>
        <w:rPr>
          <w:rFonts w:ascii="Calibri" w:hAnsi="Calibri"/>
          <w:b/>
          <w:sz w:val="22"/>
        </w:rPr>
        <w:t>ESX</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Patching an ESX host with Update Manager Plug-in.</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Configuring Linux in a ESX environment through virtualization, automated installations like Kickstart. Created Clusters, resource pools and Adding new ESX hosts</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Monitoring VMs &amp; ESX servers (CPU, Memory, Disk, Network utilization)</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Creating Clusters, resource pools and Adding new ESX hosts</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Configuring Linux in a ESX environment through virtualization ,automated installations</w:t>
      </w:r>
    </w:p>
    <w:p w:rsidR="004C7C76" w:rsidRDefault="004C7C76" w:rsidP="004C7C76">
      <w:pPr>
        <w:pStyle w:val="ListParagraph"/>
        <w:numPr>
          <w:ilvl w:val="1"/>
          <w:numId w:val="4"/>
        </w:numPr>
        <w:shd w:val="clear" w:color="auto" w:fill="FFFFFF"/>
        <w:spacing w:line="240" w:lineRule="auto"/>
        <w:rPr>
          <w:rFonts w:ascii="Calibri" w:hAnsi="Calibri" w:cs="Arial"/>
          <w:sz w:val="22"/>
          <w:lang w:eastAsia="en-US"/>
        </w:rPr>
      </w:pPr>
      <w:r>
        <w:rPr>
          <w:rFonts w:ascii="Calibri" w:hAnsi="Calibri" w:cs="Arial"/>
          <w:sz w:val="22"/>
          <w:lang w:eastAsia="en-US"/>
        </w:rPr>
        <w:t>Configured NIS Servers and clients. Creating Clusters, resource pools and Adding new ESX host</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UNIX support includes monitoring DEV, TEST &amp; PROD servers, resource utilization &amp; resolve problems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Installed patches, packages for security vulnerabilities for Linux Tuning and rebuilding of kernel on Linux Boxes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Create and schedule shell scripts for backup, monitor. to automate tasks and monitoring</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Monitor sys logs of all UNIX, Linux systems with automated scripts &amp; resolve the problems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Implemented different RAID level for maintaining Data redundancy.</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Support Logical Volume Manager, SAN &amp; monitor file systems with the help of scripts</w:t>
      </w:r>
    </w:p>
    <w:p w:rsidR="004C7C76" w:rsidRDefault="004C7C76" w:rsidP="004C7C76">
      <w:pPr>
        <w:pStyle w:val="ListParagraph"/>
        <w:numPr>
          <w:ilvl w:val="0"/>
          <w:numId w:val="4"/>
        </w:numPr>
        <w:shd w:val="clear" w:color="auto" w:fill="FFFFFF"/>
        <w:spacing w:line="240" w:lineRule="auto"/>
        <w:rPr>
          <w:rFonts w:ascii="Calibri" w:hAnsi="Calibri"/>
          <w:b/>
          <w:sz w:val="22"/>
        </w:rPr>
      </w:pPr>
      <w:r>
        <w:rPr>
          <w:rFonts w:ascii="Calibri" w:hAnsi="Calibri" w:cs="Arial"/>
          <w:sz w:val="22"/>
          <w:lang w:eastAsia="en-US"/>
        </w:rPr>
        <w:t>Configuring Linux in a ESX environment through</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Troubleshooting DNS, Active Directory and DHCP related issues.  Service Account Creation.</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Check the Net Backup report and job’s for successful completions  Weekly and daily Backups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Installation, configuration and maintenance of LVM.</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Configuring yum server and updating packages to yum repository.</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 xml:space="preserve">Reports generation through SAR and other tools </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Monitoring the various backup jobs to ensure the system adheres to server principles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Set up Quotas for the user accounts &amp; limiting the disk space usage.</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Working on misc and adhoc request through Remedy and on production Bridges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Communicated with vendors like Dell and HP, Fujitsu for hardware issues.</w:t>
      </w:r>
    </w:p>
    <w:p w:rsidR="004C7C76" w:rsidRDefault="004C7C76" w:rsidP="004C7C76">
      <w:pPr>
        <w:pStyle w:val="ListParagraph"/>
        <w:numPr>
          <w:ilvl w:val="0"/>
          <w:numId w:val="4"/>
        </w:numPr>
        <w:shd w:val="clear" w:color="auto" w:fill="FFFFFF"/>
        <w:spacing w:line="240" w:lineRule="auto"/>
        <w:rPr>
          <w:rFonts w:ascii="Calibri" w:hAnsi="Calibri"/>
          <w:sz w:val="22"/>
        </w:rPr>
      </w:pPr>
      <w:r>
        <w:rPr>
          <w:rFonts w:ascii="Calibri" w:hAnsi="Calibri"/>
          <w:sz w:val="22"/>
        </w:rPr>
        <w:t xml:space="preserve">Regular resource monitoring helps to trace resource crunch &amp; take preventive actions, report statistics and trends on usage. </w:t>
      </w:r>
      <w:r>
        <w:rPr>
          <w:rFonts w:ascii="Calibri" w:eastAsia="Batang" w:hAnsi="Calibri"/>
          <w:sz w:val="22"/>
        </w:rPr>
        <w:t>Knowledge transfer to System administrators, prepared detailed documentation</w:t>
      </w:r>
    </w:p>
    <w:p w:rsidR="004C7C76" w:rsidRDefault="004C7C76" w:rsidP="004C7C76">
      <w:pPr>
        <w:pStyle w:val="ListParagraph"/>
        <w:shd w:val="clear" w:color="auto" w:fill="FFFFFF"/>
        <w:spacing w:line="240" w:lineRule="auto"/>
        <w:ind w:left="810"/>
        <w:rPr>
          <w:rFonts w:ascii="Calibri" w:hAnsi="Calibri"/>
          <w:sz w:val="22"/>
        </w:rPr>
      </w:pPr>
    </w:p>
    <w:p w:rsidR="004C7C76" w:rsidRDefault="004C7C76" w:rsidP="004C7C76">
      <w:pPr>
        <w:pStyle w:val="ListParagraph"/>
        <w:numPr>
          <w:ilvl w:val="0"/>
          <w:numId w:val="4"/>
        </w:numPr>
        <w:shd w:val="clear" w:color="auto" w:fill="FFFFFF"/>
        <w:spacing w:line="240" w:lineRule="auto"/>
        <w:rPr>
          <w:rFonts w:ascii="Calibri" w:hAnsi="Calibri"/>
          <w:b/>
          <w:sz w:val="22"/>
        </w:rPr>
      </w:pPr>
      <w:r>
        <w:rPr>
          <w:rFonts w:ascii="Calibri" w:hAnsi="Calibri"/>
          <w:b/>
          <w:sz w:val="22"/>
        </w:rPr>
        <w:t xml:space="preserve">SAN </w:t>
      </w:r>
    </w:p>
    <w:p w:rsidR="004C7C76" w:rsidRDefault="004C7C76" w:rsidP="004C7C76">
      <w:pPr>
        <w:pStyle w:val="ListParagraph"/>
        <w:numPr>
          <w:ilvl w:val="0"/>
          <w:numId w:val="6"/>
        </w:numPr>
        <w:shd w:val="clear" w:color="auto" w:fill="FFFFFF"/>
        <w:spacing w:line="240" w:lineRule="auto"/>
        <w:rPr>
          <w:rFonts w:ascii="Calibri" w:hAnsi="Calibri"/>
          <w:sz w:val="22"/>
        </w:rPr>
      </w:pPr>
      <w:r>
        <w:rPr>
          <w:rFonts w:ascii="Calibri" w:hAnsi="Calibri"/>
          <w:sz w:val="22"/>
        </w:rPr>
        <w:t>Installation and configuration of Brocade Fiber Channel switches</w:t>
      </w:r>
    </w:p>
    <w:p w:rsidR="004C7C76" w:rsidRDefault="004C7C76" w:rsidP="004C7C76">
      <w:pPr>
        <w:pStyle w:val="ListParagraph"/>
        <w:numPr>
          <w:ilvl w:val="0"/>
          <w:numId w:val="6"/>
        </w:numPr>
        <w:shd w:val="clear" w:color="auto" w:fill="FFFFFF"/>
        <w:spacing w:line="240" w:lineRule="auto"/>
        <w:rPr>
          <w:rFonts w:ascii="Calibri" w:hAnsi="Calibri"/>
          <w:sz w:val="22"/>
        </w:rPr>
      </w:pPr>
      <w:r>
        <w:rPr>
          <w:rFonts w:ascii="Calibri" w:hAnsi="Calibri"/>
          <w:sz w:val="22"/>
        </w:rPr>
        <w:t>Installation and configuration of Fujitsu Eternus 4000 Model 300 SAN</w:t>
      </w:r>
    </w:p>
    <w:p w:rsidR="004C7C76" w:rsidRDefault="004C7C76" w:rsidP="004C7C76">
      <w:pPr>
        <w:pStyle w:val="ListParagraph"/>
        <w:numPr>
          <w:ilvl w:val="0"/>
          <w:numId w:val="6"/>
        </w:numPr>
        <w:shd w:val="clear" w:color="auto" w:fill="FFFFFF"/>
        <w:spacing w:line="240" w:lineRule="auto"/>
        <w:rPr>
          <w:rFonts w:ascii="Calibri" w:hAnsi="Calibri"/>
          <w:sz w:val="22"/>
        </w:rPr>
      </w:pPr>
      <w:r>
        <w:rPr>
          <w:rFonts w:ascii="Calibri" w:hAnsi="Calibri"/>
          <w:sz w:val="22"/>
        </w:rPr>
        <w:t>Configure and test Lab setup, LUN masking, LUN Zoning.</w:t>
      </w:r>
    </w:p>
    <w:p w:rsidR="004C7C76" w:rsidRDefault="004C7C76" w:rsidP="004C7C76">
      <w:pPr>
        <w:pStyle w:val="ListParagraph"/>
        <w:shd w:val="clear" w:color="auto" w:fill="FFFFFF"/>
        <w:spacing w:line="240" w:lineRule="auto"/>
        <w:ind w:left="0"/>
        <w:rPr>
          <w:rFonts w:ascii="Calibri" w:hAnsi="Calibri"/>
          <w:sz w:val="22"/>
        </w:rPr>
      </w:pPr>
    </w:p>
    <w:p w:rsidR="004C7C76" w:rsidRDefault="004C7C76" w:rsidP="004C7C76">
      <w:pPr>
        <w:pStyle w:val="WW-BodyText2"/>
        <w:rPr>
          <w:rFonts w:ascii="Calibri" w:hAnsi="Calibri"/>
          <w:sz w:val="22"/>
        </w:rPr>
      </w:pPr>
    </w:p>
    <w:p w:rsidR="004C7C76" w:rsidRDefault="004C7C76" w:rsidP="004C7C76">
      <w:pPr>
        <w:pStyle w:val="WW-BodyText2"/>
        <w:rPr>
          <w:rFonts w:ascii="Calibri" w:hAnsi="Calibri"/>
          <w:sz w:val="22"/>
        </w:rPr>
      </w:pPr>
    </w:p>
    <w:p w:rsidR="004C7C76" w:rsidRDefault="004C7C76" w:rsidP="004C7C76">
      <w:pPr>
        <w:pStyle w:val="WW-BodyText2"/>
        <w:rPr>
          <w:rFonts w:ascii="Calibri" w:hAnsi="Calibri"/>
          <w:sz w:val="22"/>
        </w:rPr>
      </w:pPr>
    </w:p>
    <w:p w:rsidR="004C7C76" w:rsidRDefault="004C7C76" w:rsidP="004C7C76">
      <w:pPr>
        <w:pStyle w:val="WW-BodyText2"/>
        <w:rPr>
          <w:rFonts w:ascii="Calibri" w:hAnsi="Calibri"/>
          <w:sz w:val="22"/>
        </w:rPr>
      </w:pPr>
    </w:p>
    <w:p w:rsidR="004C7C76" w:rsidRDefault="004C7C76" w:rsidP="004C7C76">
      <w:pPr>
        <w:rPr>
          <w:rFonts w:ascii="Calibri" w:hAnsi="Calibri"/>
          <w:b/>
          <w:sz w:val="22"/>
        </w:rPr>
      </w:pPr>
      <w:r>
        <w:rPr>
          <w:rFonts w:ascii="Calibri" w:hAnsi="Calibri"/>
          <w:b/>
          <w:noProof/>
          <w:sz w:val="22"/>
          <w:lang w:eastAsia="en-US"/>
        </w:rPr>
        <w:lastRenderedPageBreak/>
        <mc:AlternateContent>
          <mc:Choice Requires="wps">
            <w:drawing>
              <wp:anchor distT="0" distB="0" distL="114300" distR="114300" simplePos="0" relativeHeight="251663360" behindDoc="0" locked="0" layoutInCell="1" allowOverlap="1">
                <wp:simplePos x="0" y="0"/>
                <wp:positionH relativeFrom="column">
                  <wp:posOffset>990600</wp:posOffset>
                </wp:positionH>
                <wp:positionV relativeFrom="paragraph">
                  <wp:posOffset>161925</wp:posOffset>
                </wp:positionV>
                <wp:extent cx="5629275" cy="0"/>
                <wp:effectExtent l="9525" t="9525" r="952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3A075" id="Straight Arrow Connector 2" o:spid="_x0000_s1026" type="#_x0000_t32" style="position:absolute;margin-left:78pt;margin-top:12.75pt;width:443.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"/>
            </w:pict>
          </mc:Fallback>
        </mc:AlternateContent>
      </w:r>
      <w:r>
        <w:rPr>
          <w:rFonts w:ascii="Calibri" w:hAnsi="Calibri"/>
          <w:b/>
          <w:sz w:val="22"/>
        </w:rPr>
        <w:t>ONSITE VISITS</w:t>
      </w:r>
    </w:p>
    <w:p w:rsidR="004C7C76" w:rsidRDefault="004C7C76" w:rsidP="004C7C76">
      <w:pPr>
        <w:ind w:left="720"/>
        <w:jc w:val="both"/>
        <w:rPr>
          <w:rFonts w:ascii="Calibri" w:hAnsi="Calibri" w:cs="Calibri"/>
          <w:sz w:val="22"/>
        </w:rPr>
      </w:pPr>
    </w:p>
    <w:p w:rsidR="004C7C76" w:rsidRDefault="004C7C76" w:rsidP="004C7C76">
      <w:pPr>
        <w:numPr>
          <w:ilvl w:val="0"/>
          <w:numId w:val="5"/>
        </w:numPr>
        <w:jc w:val="both"/>
        <w:rPr>
          <w:rFonts w:ascii="Calibri" w:hAnsi="Calibri" w:cs="Calibri"/>
          <w:sz w:val="22"/>
        </w:rPr>
      </w:pPr>
      <w:r>
        <w:rPr>
          <w:rFonts w:ascii="Calibri" w:hAnsi="Calibri" w:cs="Calibri"/>
          <w:sz w:val="22"/>
        </w:rPr>
        <w:t xml:space="preserve">Worked for </w:t>
      </w:r>
      <w:r>
        <w:rPr>
          <w:rFonts w:ascii="Calibri" w:hAnsi="Calibri" w:cs="Calibri"/>
          <w:b/>
          <w:sz w:val="22"/>
        </w:rPr>
        <w:t>Distributed Systems Operations (</w:t>
      </w:r>
      <w:r>
        <w:rPr>
          <w:rFonts w:ascii="Calibri" w:hAnsi="Calibri" w:cs="Calibri"/>
          <w:sz w:val="22"/>
        </w:rPr>
        <w:t>DSO Linux ) at</w:t>
      </w:r>
      <w:r>
        <w:rPr>
          <w:rFonts w:ascii="Calibri" w:hAnsi="Calibri" w:cs="Calibri"/>
          <w:b/>
          <w:sz w:val="22"/>
        </w:rPr>
        <w:t xml:space="preserve"> Norcross Atlanta USA </w:t>
      </w:r>
      <w:r>
        <w:rPr>
          <w:rFonts w:ascii="Calibri" w:hAnsi="Calibri" w:cs="Calibri"/>
          <w:sz w:val="22"/>
        </w:rPr>
        <w:t xml:space="preserve">in </w:t>
      </w:r>
      <w:r>
        <w:rPr>
          <w:rFonts w:ascii="Calibri" w:hAnsi="Calibri" w:cs="Calibri"/>
          <w:b/>
          <w:sz w:val="22"/>
        </w:rPr>
        <w:t>2011</w:t>
      </w:r>
      <w:r>
        <w:rPr>
          <w:rFonts w:ascii="Calibri" w:hAnsi="Calibri" w:cs="Calibri"/>
          <w:sz w:val="22"/>
        </w:rPr>
        <w:t xml:space="preserve"> </w:t>
      </w:r>
    </w:p>
    <w:p w:rsidR="004C7C76" w:rsidRDefault="004C7C76" w:rsidP="004C7C76">
      <w:pPr>
        <w:numPr>
          <w:ilvl w:val="0"/>
          <w:numId w:val="5"/>
        </w:numPr>
        <w:jc w:val="both"/>
        <w:rPr>
          <w:rFonts w:ascii="Calibri" w:hAnsi="Calibri" w:cs="Calibri"/>
          <w:b/>
          <w:sz w:val="22"/>
        </w:rPr>
      </w:pPr>
      <w:r>
        <w:rPr>
          <w:rFonts w:ascii="Calibri" w:hAnsi="Calibri" w:cs="Calibri"/>
          <w:sz w:val="22"/>
        </w:rPr>
        <w:t xml:space="preserve">For </w:t>
      </w:r>
      <w:r>
        <w:rPr>
          <w:rFonts w:ascii="Calibri" w:hAnsi="Calibri" w:cs="Calibri"/>
          <w:b/>
          <w:sz w:val="22"/>
        </w:rPr>
        <w:t xml:space="preserve">Distributed System Operations </w:t>
      </w:r>
      <w:r>
        <w:rPr>
          <w:rFonts w:ascii="Calibri" w:hAnsi="Calibri" w:cs="Calibri"/>
          <w:sz w:val="22"/>
        </w:rPr>
        <w:t xml:space="preserve">at </w:t>
      </w:r>
      <w:r>
        <w:rPr>
          <w:rFonts w:ascii="Calibri" w:hAnsi="Calibri" w:cs="Calibri"/>
          <w:b/>
          <w:sz w:val="22"/>
        </w:rPr>
        <w:t>DALLAS Texas USA in 2012.</w:t>
      </w:r>
    </w:p>
    <w:p w:rsidR="004C7C76" w:rsidRDefault="004C7C76" w:rsidP="004C7C76">
      <w:pPr>
        <w:rPr>
          <w:rFonts w:ascii="Calibri" w:hAnsi="Calibri" w:cs="Arial"/>
          <w:b/>
          <w:sz w:val="22"/>
        </w:rPr>
      </w:pPr>
    </w:p>
    <w:p w:rsidR="004C7C76" w:rsidRDefault="004C7C76" w:rsidP="004C7C76">
      <w:pPr>
        <w:rPr>
          <w:rFonts w:ascii="Calibri" w:hAnsi="Calibri" w:cs="Arial"/>
          <w:b/>
          <w:sz w:val="22"/>
        </w:rPr>
      </w:pPr>
      <w:r>
        <w:rPr>
          <w:rFonts w:ascii="Calibri" w:hAnsi="Calibri"/>
          <w:b/>
          <w:noProof/>
          <w:sz w:val="22"/>
          <w:lang w:eastAsia="en-US"/>
        </w:rPr>
        <mc:AlternateContent>
          <mc:Choice Requires="wps">
            <w:drawing>
              <wp:anchor distT="0" distB="0" distL="114300" distR="114300" simplePos="0" relativeHeight="251664384" behindDoc="0" locked="0" layoutInCell="1" allowOverlap="1">
                <wp:simplePos x="0" y="0"/>
                <wp:positionH relativeFrom="column">
                  <wp:posOffset>904875</wp:posOffset>
                </wp:positionH>
                <wp:positionV relativeFrom="paragraph">
                  <wp:posOffset>165100</wp:posOffset>
                </wp:positionV>
                <wp:extent cx="5715000" cy="635"/>
                <wp:effectExtent l="9525" t="13335"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917F0C" id="Straight Arrow Connector 1" o:spid="_x0000_s1026" type="#_x0000_t32" style="position:absolute;margin-left:71.25pt;margin-top:13pt;width:450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"/>
            </w:pict>
          </mc:Fallback>
        </mc:AlternateContent>
      </w:r>
      <w:r>
        <w:rPr>
          <w:rFonts w:ascii="Calibri" w:hAnsi="Calibri"/>
          <w:b/>
          <w:sz w:val="22"/>
          <w:lang w:val="en-US" w:eastAsia="en-US"/>
        </w:rPr>
        <w:t>ACADEMICS</w:t>
      </w:r>
    </w:p>
    <w:p w:rsidR="004C7C76" w:rsidRDefault="004C7C76" w:rsidP="004C7C76">
      <w:pPr>
        <w:ind w:left="720"/>
        <w:rPr>
          <w:rFonts w:ascii="Calibri" w:hAnsi="Calibri" w:cs="Calibri"/>
          <w:sz w:val="22"/>
        </w:rPr>
      </w:pPr>
    </w:p>
    <w:p w:rsidR="004C7C76" w:rsidRDefault="004C7C76" w:rsidP="004C7C76">
      <w:pPr>
        <w:numPr>
          <w:ilvl w:val="0"/>
          <w:numId w:val="3"/>
        </w:numPr>
        <w:rPr>
          <w:rFonts w:ascii="Calibri" w:hAnsi="Calibri" w:cs="Calibri"/>
          <w:sz w:val="22"/>
        </w:rPr>
      </w:pPr>
      <w:r>
        <w:rPr>
          <w:rFonts w:ascii="Calibri" w:hAnsi="Calibri" w:cs="Calibri"/>
          <w:b/>
          <w:sz w:val="22"/>
        </w:rPr>
        <w:t>RHCE</w:t>
      </w:r>
      <w:r>
        <w:rPr>
          <w:rFonts w:ascii="Calibri" w:hAnsi="Calibri" w:cs="Calibri"/>
          <w:sz w:val="22"/>
        </w:rPr>
        <w:t xml:space="preserve"> (Red hat certified Engineer el5) with score of 98 %</w:t>
      </w:r>
    </w:p>
    <w:p w:rsidR="004C7C76" w:rsidRDefault="004C7C76" w:rsidP="004C7C76">
      <w:pPr>
        <w:numPr>
          <w:ilvl w:val="0"/>
          <w:numId w:val="3"/>
        </w:numPr>
        <w:rPr>
          <w:rFonts w:ascii="Calibri" w:hAnsi="Calibri" w:cs="Calibri"/>
          <w:sz w:val="22"/>
        </w:rPr>
      </w:pPr>
      <w:r>
        <w:rPr>
          <w:rFonts w:ascii="Calibri" w:hAnsi="Calibri" w:cs="Calibri"/>
          <w:b/>
          <w:sz w:val="22"/>
        </w:rPr>
        <w:t>MCP</w:t>
      </w:r>
      <w:r>
        <w:rPr>
          <w:rFonts w:ascii="Calibri" w:hAnsi="Calibri" w:cs="Calibri"/>
          <w:sz w:val="22"/>
        </w:rPr>
        <w:t xml:space="preserve"> (Microsoft Certified professional) with score of 87 %</w:t>
      </w:r>
    </w:p>
    <w:p w:rsidR="004C7C76" w:rsidRDefault="004C7C76" w:rsidP="004C7C76">
      <w:pPr>
        <w:numPr>
          <w:ilvl w:val="0"/>
          <w:numId w:val="3"/>
        </w:numPr>
        <w:rPr>
          <w:rFonts w:ascii="Calibri" w:hAnsi="Calibri" w:cs="Calibri"/>
          <w:sz w:val="22"/>
        </w:rPr>
      </w:pPr>
      <w:r>
        <w:rPr>
          <w:rFonts w:ascii="Calibri" w:hAnsi="Calibri" w:cs="Calibri"/>
          <w:sz w:val="22"/>
        </w:rPr>
        <w:t xml:space="preserve">Post Graduated in MCA </w:t>
      </w:r>
      <w:r>
        <w:rPr>
          <w:rFonts w:ascii="Calibri" w:hAnsi="Calibri" w:cs="Calibri"/>
          <w:b/>
          <w:sz w:val="22"/>
        </w:rPr>
        <w:t>Masters of Computer Applications</w:t>
      </w:r>
      <w:r>
        <w:rPr>
          <w:rFonts w:ascii="Calibri" w:hAnsi="Calibri" w:cs="Calibri"/>
          <w:sz w:val="22"/>
        </w:rPr>
        <w:t xml:space="preserve"> from Pune University</w:t>
      </w:r>
    </w:p>
    <w:p w:rsidR="004C7C76" w:rsidRDefault="004C7C76" w:rsidP="004C7C76">
      <w:pPr>
        <w:rPr>
          <w:rFonts w:ascii="Calibri" w:hAnsi="Calibri" w:cs="Arial"/>
          <w:b/>
          <w:sz w:val="22"/>
        </w:rPr>
      </w:pPr>
    </w:p>
    <w:p w:rsidR="004C7C76" w:rsidRDefault="004C7C76" w:rsidP="004C7C76">
      <w:pPr>
        <w:pStyle w:val="Heading3"/>
        <w:numPr>
          <w:ilvl w:val="2"/>
          <w:numId w:val="1"/>
        </w:numPr>
      </w:pPr>
    </w:p>
    <w:p w:rsidR="00AC2C50" w:rsidRDefault="002C0010"/>
    <w:sectPr w:rsidR="00AC2C50">
      <w:pgSz w:w="12240" w:h="15840"/>
      <w:pgMar w:top="720" w:right="720" w:bottom="540" w:left="720" w:header="540" w:footer="5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Nimbus Roman No9 L">
    <w:charset w:val="00"/>
    <w:family w:val="roman"/>
    <w:pitch w:val="variable"/>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7"/>
    <w:multiLevelType w:val="multilevel"/>
    <w:tmpl w:val="00000007"/>
    <w:lvl w:ilvl="0">
      <w:start w:val="1"/>
      <w:numFmt w:val="bullet"/>
      <w:lvlText w:val=""/>
      <w:lvlJc w:val="left"/>
      <w:pPr>
        <w:ind w:left="810" w:hanging="360"/>
      </w:pPr>
      <w:rPr>
        <w:rFonts w:ascii="Symbol" w:hAnsi="Symbol"/>
      </w:rPr>
    </w:lvl>
    <w:lvl w:ilvl="1">
      <w:start w:val="1"/>
      <w:numFmt w:val="bullet"/>
      <w:lvlText w:val=""/>
      <w:lvlJc w:val="left"/>
      <w:pPr>
        <w:ind w:left="1530" w:hanging="360"/>
      </w:pPr>
      <w:rPr>
        <w:rFonts w:ascii="Wingdings" w:hAnsi="Wingdings"/>
      </w:rPr>
    </w:lvl>
    <w:lvl w:ilvl="2">
      <w:start w:val="1"/>
      <w:numFmt w:val="bullet"/>
      <w:lvlText w:val=""/>
      <w:lvlJc w:val="left"/>
      <w:pPr>
        <w:ind w:left="2250" w:hanging="360"/>
      </w:pPr>
      <w:rPr>
        <w:rFonts w:ascii="Wingdings" w:hAnsi="Wingdings"/>
      </w:rPr>
    </w:lvl>
    <w:lvl w:ilvl="3">
      <w:start w:val="1"/>
      <w:numFmt w:val="bullet"/>
      <w:lvlText w:val=""/>
      <w:lvlJc w:val="left"/>
      <w:pPr>
        <w:ind w:left="2970" w:hanging="360"/>
      </w:pPr>
      <w:rPr>
        <w:rFonts w:ascii="Symbol" w:hAnsi="Symbol"/>
      </w:rPr>
    </w:lvl>
    <w:lvl w:ilvl="4">
      <w:start w:val="1"/>
      <w:numFmt w:val="bullet"/>
      <w:lvlText w:val="o"/>
      <w:lvlJc w:val="left"/>
      <w:pPr>
        <w:ind w:left="3690" w:hanging="360"/>
      </w:pPr>
      <w:rPr>
        <w:rFonts w:ascii="Courier New" w:hAnsi="Courier New" w:cs="Courier New"/>
      </w:rPr>
    </w:lvl>
    <w:lvl w:ilvl="5">
      <w:start w:val="1"/>
      <w:numFmt w:val="bullet"/>
      <w:lvlText w:val=""/>
      <w:lvlJc w:val="left"/>
      <w:pPr>
        <w:ind w:left="4410" w:hanging="360"/>
      </w:pPr>
      <w:rPr>
        <w:rFonts w:ascii="Wingdings" w:hAnsi="Wingdings"/>
      </w:rPr>
    </w:lvl>
    <w:lvl w:ilvl="6">
      <w:start w:val="1"/>
      <w:numFmt w:val="bullet"/>
      <w:lvlText w:val=""/>
      <w:lvlJc w:val="left"/>
      <w:pPr>
        <w:ind w:left="5130" w:hanging="360"/>
      </w:pPr>
      <w:rPr>
        <w:rFonts w:ascii="Symbol" w:hAnsi="Symbol"/>
      </w:rPr>
    </w:lvl>
    <w:lvl w:ilvl="7">
      <w:start w:val="1"/>
      <w:numFmt w:val="bullet"/>
      <w:lvlText w:val="o"/>
      <w:lvlJc w:val="left"/>
      <w:pPr>
        <w:ind w:left="5850" w:hanging="360"/>
      </w:pPr>
      <w:rPr>
        <w:rFonts w:ascii="Courier New" w:hAnsi="Courier New" w:cs="Courier New"/>
      </w:rPr>
    </w:lvl>
    <w:lvl w:ilvl="8">
      <w:start w:val="1"/>
      <w:numFmt w:val="bullet"/>
      <w:lvlText w:val=""/>
      <w:lvlJc w:val="left"/>
      <w:pPr>
        <w:ind w:left="6570" w:hanging="360"/>
      </w:pPr>
      <w:rPr>
        <w:rFonts w:ascii="Wingdings" w:hAnsi="Wingdings"/>
      </w:rPr>
    </w:lvl>
  </w:abstractNum>
  <w:abstractNum w:abstractNumId="2" w15:restartNumberingAfterBreak="0">
    <w:nsid w:val="0000000C"/>
    <w:multiLevelType w:val="multilevel"/>
    <w:tmpl w:val="0000000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 w15:restartNumberingAfterBreak="0">
    <w:nsid w:val="0000000F"/>
    <w:multiLevelType w:val="multilevel"/>
    <w:tmpl w:val="0000000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 w15:restartNumberingAfterBreak="0">
    <w:nsid w:val="00000010"/>
    <w:multiLevelType w:val="multilevel"/>
    <w:tmpl w:val="0000001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5" w15:restartNumberingAfterBreak="0">
    <w:nsid w:val="00000011"/>
    <w:multiLevelType w:val="multilevel"/>
    <w:tmpl w:val="00000011"/>
    <w:lvl w:ilvl="0">
      <w:start w:val="1"/>
      <w:numFmt w:val="bullet"/>
      <w:lvlText w:val=""/>
      <w:lvlJc w:val="left"/>
      <w:pPr>
        <w:ind w:left="540" w:hanging="360"/>
      </w:pPr>
      <w:rPr>
        <w:rFonts w:ascii="Symbol" w:hAnsi="Symbol"/>
      </w:rPr>
    </w:lvl>
    <w:lvl w:ilvl="1">
      <w:start w:val="1"/>
      <w:numFmt w:val="bullet"/>
      <w:lvlText w:val="o"/>
      <w:lvlJc w:val="left"/>
      <w:pPr>
        <w:ind w:left="1260" w:hanging="360"/>
      </w:pPr>
      <w:rPr>
        <w:rFonts w:ascii="Courier New" w:hAnsi="Courier New" w:cs="Courier New"/>
      </w:rPr>
    </w:lvl>
    <w:lvl w:ilvl="2">
      <w:start w:val="1"/>
      <w:numFmt w:val="bullet"/>
      <w:lvlText w:val=""/>
      <w:lvlJc w:val="left"/>
      <w:pPr>
        <w:ind w:left="1980" w:hanging="360"/>
      </w:pPr>
      <w:rPr>
        <w:rFonts w:ascii="Wingdings" w:hAnsi="Wingdings"/>
      </w:rPr>
    </w:lvl>
    <w:lvl w:ilvl="3">
      <w:start w:val="1"/>
      <w:numFmt w:val="bullet"/>
      <w:lvlText w:val=""/>
      <w:lvlJc w:val="left"/>
      <w:pPr>
        <w:ind w:left="2700" w:hanging="360"/>
      </w:pPr>
      <w:rPr>
        <w:rFonts w:ascii="Symbol" w:hAnsi="Symbol"/>
      </w:rPr>
    </w:lvl>
    <w:lvl w:ilvl="4">
      <w:start w:val="1"/>
      <w:numFmt w:val="bullet"/>
      <w:lvlText w:val="o"/>
      <w:lvlJc w:val="left"/>
      <w:pPr>
        <w:ind w:left="3420" w:hanging="360"/>
      </w:pPr>
      <w:rPr>
        <w:rFonts w:ascii="Courier New" w:hAnsi="Courier New" w:cs="Courier New"/>
      </w:rPr>
    </w:lvl>
    <w:lvl w:ilvl="5">
      <w:start w:val="1"/>
      <w:numFmt w:val="bullet"/>
      <w:lvlText w:val=""/>
      <w:lvlJc w:val="left"/>
      <w:pPr>
        <w:ind w:left="4140" w:hanging="360"/>
      </w:pPr>
      <w:rPr>
        <w:rFonts w:ascii="Wingdings" w:hAnsi="Wingdings"/>
      </w:rPr>
    </w:lvl>
    <w:lvl w:ilvl="6">
      <w:start w:val="1"/>
      <w:numFmt w:val="bullet"/>
      <w:lvlText w:val=""/>
      <w:lvlJc w:val="left"/>
      <w:pPr>
        <w:ind w:left="4860" w:hanging="360"/>
      </w:pPr>
      <w:rPr>
        <w:rFonts w:ascii="Symbol" w:hAnsi="Symbol"/>
      </w:rPr>
    </w:lvl>
    <w:lvl w:ilvl="7">
      <w:start w:val="1"/>
      <w:numFmt w:val="bullet"/>
      <w:lvlText w:val="o"/>
      <w:lvlJc w:val="left"/>
      <w:pPr>
        <w:ind w:left="5580" w:hanging="360"/>
      </w:pPr>
      <w:rPr>
        <w:rFonts w:ascii="Courier New" w:hAnsi="Courier New" w:cs="Courier New"/>
      </w:rPr>
    </w:lvl>
    <w:lvl w:ilvl="8">
      <w:start w:val="1"/>
      <w:numFmt w:val="bullet"/>
      <w:lvlText w:val=""/>
      <w:lvlJc w:val="left"/>
      <w:pPr>
        <w:ind w:left="6300" w:hanging="360"/>
      </w:pPr>
      <w:rPr>
        <w:rFonts w:ascii="Wingdings" w:hAnsi="Wingdings"/>
      </w:rPr>
    </w:lvl>
  </w:abstractNum>
  <w:abstractNum w:abstractNumId="6" w15:restartNumberingAfterBreak="0">
    <w:nsid w:val="00000014"/>
    <w:multiLevelType w:val="multilevel"/>
    <w:tmpl w:val="00000014"/>
    <w:lvl w:ilvl="0">
      <w:start w:val="1"/>
      <w:numFmt w:val="bullet"/>
      <w:lvlText w:val=""/>
      <w:lvlJc w:val="left"/>
      <w:pPr>
        <w:ind w:left="1819" w:hanging="360"/>
      </w:pPr>
      <w:rPr>
        <w:rFonts w:ascii="Wingdings" w:hAnsi="Wingdings"/>
      </w:rPr>
    </w:lvl>
    <w:lvl w:ilvl="1">
      <w:start w:val="1"/>
      <w:numFmt w:val="bullet"/>
      <w:lvlText w:val="o"/>
      <w:lvlJc w:val="left"/>
      <w:pPr>
        <w:ind w:left="2539" w:hanging="360"/>
      </w:pPr>
      <w:rPr>
        <w:rFonts w:ascii="Courier New" w:hAnsi="Courier New" w:cs="Courier New"/>
      </w:rPr>
    </w:lvl>
    <w:lvl w:ilvl="2">
      <w:start w:val="1"/>
      <w:numFmt w:val="bullet"/>
      <w:lvlText w:val=""/>
      <w:lvlJc w:val="left"/>
      <w:pPr>
        <w:ind w:left="3259" w:hanging="360"/>
      </w:pPr>
      <w:rPr>
        <w:rFonts w:ascii="Wingdings" w:hAnsi="Wingdings"/>
      </w:rPr>
    </w:lvl>
    <w:lvl w:ilvl="3">
      <w:start w:val="1"/>
      <w:numFmt w:val="bullet"/>
      <w:lvlText w:val=""/>
      <w:lvlJc w:val="left"/>
      <w:pPr>
        <w:ind w:left="3979" w:hanging="360"/>
      </w:pPr>
      <w:rPr>
        <w:rFonts w:ascii="Symbol" w:hAnsi="Symbol"/>
      </w:rPr>
    </w:lvl>
    <w:lvl w:ilvl="4">
      <w:start w:val="1"/>
      <w:numFmt w:val="bullet"/>
      <w:lvlText w:val="o"/>
      <w:lvlJc w:val="left"/>
      <w:pPr>
        <w:ind w:left="4699" w:hanging="360"/>
      </w:pPr>
      <w:rPr>
        <w:rFonts w:ascii="Courier New" w:hAnsi="Courier New" w:cs="Courier New"/>
      </w:rPr>
    </w:lvl>
    <w:lvl w:ilvl="5">
      <w:start w:val="1"/>
      <w:numFmt w:val="bullet"/>
      <w:lvlText w:val=""/>
      <w:lvlJc w:val="left"/>
      <w:pPr>
        <w:ind w:left="5419" w:hanging="360"/>
      </w:pPr>
      <w:rPr>
        <w:rFonts w:ascii="Wingdings" w:hAnsi="Wingdings"/>
      </w:rPr>
    </w:lvl>
    <w:lvl w:ilvl="6">
      <w:start w:val="1"/>
      <w:numFmt w:val="bullet"/>
      <w:lvlText w:val=""/>
      <w:lvlJc w:val="left"/>
      <w:pPr>
        <w:ind w:left="6139" w:hanging="360"/>
      </w:pPr>
      <w:rPr>
        <w:rFonts w:ascii="Symbol" w:hAnsi="Symbol"/>
      </w:rPr>
    </w:lvl>
    <w:lvl w:ilvl="7">
      <w:start w:val="1"/>
      <w:numFmt w:val="bullet"/>
      <w:lvlText w:val="o"/>
      <w:lvlJc w:val="left"/>
      <w:pPr>
        <w:ind w:left="6859" w:hanging="360"/>
      </w:pPr>
      <w:rPr>
        <w:rFonts w:ascii="Courier New" w:hAnsi="Courier New" w:cs="Courier New"/>
      </w:rPr>
    </w:lvl>
    <w:lvl w:ilvl="8">
      <w:start w:val="1"/>
      <w:numFmt w:val="bullet"/>
      <w:lvlText w:val=""/>
      <w:lvlJc w:val="left"/>
      <w:pPr>
        <w:ind w:left="7579" w:hanging="360"/>
      </w:pPr>
      <w:rPr>
        <w:rFonts w:ascii="Wingdings" w:hAnsi="Wingdings"/>
      </w:rPr>
    </w:lvl>
  </w:abstractNum>
  <w:num w:numId="1">
    <w:abstractNumId w:val="0"/>
  </w:num>
  <w:num w:numId="2">
    <w:abstractNumId w:val="3"/>
  </w:num>
  <w:num w:numId="3">
    <w:abstractNumId w:val="2"/>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C76"/>
    <w:rsid w:val="002C0010"/>
    <w:rsid w:val="004C7C76"/>
    <w:rsid w:val="00711AA1"/>
    <w:rsid w:val="007272A1"/>
    <w:rsid w:val="00A40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B7478-7B6D-4DF2-8035-E3BB3330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C76"/>
    <w:pPr>
      <w:spacing w:after="0" w:line="240" w:lineRule="auto"/>
    </w:pPr>
    <w:rPr>
      <w:rFonts w:ascii="Times New Roman" w:eastAsia="Times New Roman" w:hAnsi="Times New Roman" w:cs="Times New Roman"/>
      <w:sz w:val="24"/>
      <w:szCs w:val="20"/>
      <w:lang w:eastAsia="ar-SA"/>
    </w:rPr>
  </w:style>
  <w:style w:type="paragraph" w:styleId="Heading1">
    <w:name w:val="heading 1"/>
    <w:basedOn w:val="Normal"/>
    <w:next w:val="Normal"/>
    <w:link w:val="Heading1Char"/>
    <w:qFormat/>
    <w:rsid w:val="004C7C76"/>
    <w:pPr>
      <w:keepNext/>
      <w:spacing w:before="240" w:after="60"/>
      <w:outlineLvl w:val="0"/>
    </w:pPr>
    <w:rPr>
      <w:rFonts w:ascii="Cambria" w:hAnsi="Cambria"/>
      <w:b/>
      <w:sz w:val="32"/>
      <w:lang w:val="x-none"/>
    </w:rPr>
  </w:style>
  <w:style w:type="paragraph" w:styleId="Heading3">
    <w:name w:val="heading 3"/>
    <w:basedOn w:val="Normal"/>
    <w:next w:val="Normal"/>
    <w:link w:val="Heading3Char"/>
    <w:qFormat/>
    <w:rsid w:val="004C7C76"/>
    <w:pPr>
      <w:keepNext/>
      <w:numPr>
        <w:ilvl w:val="2"/>
        <w:numId w:val="3"/>
      </w:numPr>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7C76"/>
    <w:rPr>
      <w:rFonts w:ascii="Cambria" w:eastAsia="Times New Roman" w:hAnsi="Cambria" w:cs="Times New Roman"/>
      <w:b/>
      <w:sz w:val="32"/>
      <w:szCs w:val="20"/>
      <w:lang w:val="x-none" w:eastAsia="ar-SA"/>
    </w:rPr>
  </w:style>
  <w:style w:type="character" w:customStyle="1" w:styleId="Heading3Char">
    <w:name w:val="Heading 3 Char"/>
    <w:basedOn w:val="DefaultParagraphFont"/>
    <w:link w:val="Heading3"/>
    <w:rsid w:val="004C7C76"/>
    <w:rPr>
      <w:rFonts w:ascii="Times New Roman" w:eastAsia="Times New Roman" w:hAnsi="Times New Roman" w:cs="Times New Roman"/>
      <w:b/>
      <w:szCs w:val="20"/>
      <w:lang w:eastAsia="ar-SA"/>
    </w:rPr>
  </w:style>
  <w:style w:type="paragraph" w:styleId="NoSpacing">
    <w:name w:val="No Spacing"/>
    <w:link w:val="NoSpacingChar"/>
    <w:uiPriority w:val="1"/>
    <w:qFormat/>
    <w:rsid w:val="004C7C76"/>
    <w:pPr>
      <w:spacing w:after="0" w:line="240" w:lineRule="auto"/>
    </w:pPr>
    <w:rPr>
      <w:rFonts w:ascii="Times New Roman" w:eastAsia="Times New Roman" w:hAnsi="Times New Roman" w:cs="Times New Roman"/>
      <w:sz w:val="24"/>
      <w:szCs w:val="20"/>
      <w:lang w:eastAsia="ar-SA"/>
    </w:rPr>
  </w:style>
  <w:style w:type="paragraph" w:customStyle="1" w:styleId="WW-BodyText2">
    <w:name w:val="WW-Body Text 2"/>
    <w:basedOn w:val="Normal"/>
    <w:rsid w:val="004C7C76"/>
    <w:pPr>
      <w:jc w:val="both"/>
    </w:pPr>
    <w:rPr>
      <w:rFonts w:ascii="Arial Narrow" w:hAnsi="Arial Narrow"/>
      <w:color w:val="000000"/>
      <w:lang w:eastAsia="en-US"/>
    </w:rPr>
  </w:style>
  <w:style w:type="paragraph" w:styleId="ListParagraph">
    <w:name w:val="List Paragraph"/>
    <w:basedOn w:val="Normal"/>
    <w:uiPriority w:val="34"/>
    <w:qFormat/>
    <w:rsid w:val="004C7C76"/>
    <w:pPr>
      <w:spacing w:line="100" w:lineRule="atLeast"/>
      <w:ind w:left="720"/>
    </w:pPr>
    <w:rPr>
      <w:rFonts w:ascii="Nimbus Roman No9 L" w:hAnsi="Nimbus Roman No9 L"/>
      <w:color w:val="000000"/>
    </w:rPr>
  </w:style>
  <w:style w:type="character" w:customStyle="1" w:styleId="NoSpacingChar">
    <w:name w:val="No Spacing Char"/>
    <w:link w:val="NoSpacing"/>
    <w:uiPriority w:val="1"/>
    <w:locked/>
    <w:rsid w:val="004C7C76"/>
    <w:rPr>
      <w:rFonts w:ascii="Times New Roman" w:eastAsia="Times New Roman" w:hAnsi="Times New Roman" w:cs="Times New Roman"/>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3058</Words>
  <Characters>17432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20450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Sharayu Motiram Kalyankar (Digital)</dc:creator>
  <cp:keywords/>
  <dc:description/>
  <cp:lastModifiedBy>Sharayu Motiram Kalyankar (Digital)</cp:lastModifiedBy>
  <cp:revision>3</cp:revision>
  <dcterms:created xsi:type="dcterms:W3CDTF">2017-02-24T05:24:00Z</dcterms:created>
  <dcterms:modified xsi:type="dcterms:W3CDTF">2017-02-24T05:36:00Z</dcterms:modified>
</cp:coreProperties>
</file>